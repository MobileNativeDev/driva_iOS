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493AA" w14:textId="6D1B5E0C" w:rsidR="00674B3D" w:rsidRDefault="00AF5B13" w:rsidP="00AF5B13">
      <w:pPr>
        <w:widowControl w:val="0"/>
        <w:autoSpaceDE w:val="0"/>
        <w:autoSpaceDN w:val="0"/>
        <w:adjustRightInd w:val="0"/>
        <w:jc w:val="center"/>
        <w:rPr>
          <w:rFonts w:ascii="Helvetica" w:hAnsi="Helvetica" w:cs="AppleSystemUIFont"/>
          <w:b/>
          <w:color w:val="353535"/>
          <w:sz w:val="36"/>
          <w:szCs w:val="36"/>
        </w:rPr>
      </w:pPr>
      <w:r>
        <w:rPr>
          <w:rFonts w:ascii="Helvetica" w:hAnsi="Helvetica" w:cs="AppleSystemUIFont"/>
          <w:b/>
          <w:color w:val="353535"/>
          <w:sz w:val="36"/>
          <w:szCs w:val="36"/>
        </w:rPr>
        <w:t xml:space="preserve">The </w:t>
      </w:r>
      <w:proofErr w:type="spellStart"/>
      <w:r>
        <w:rPr>
          <w:rFonts w:ascii="Helvetica" w:hAnsi="Helvetica" w:cs="AppleSystemUIFont"/>
          <w:b/>
          <w:color w:val="353535"/>
          <w:sz w:val="36"/>
          <w:szCs w:val="36"/>
        </w:rPr>
        <w:t>Driva</w:t>
      </w:r>
      <w:proofErr w:type="spellEnd"/>
      <w:r>
        <w:rPr>
          <w:rFonts w:ascii="Helvetica" w:hAnsi="Helvetica" w:cs="AppleSystemUIFont"/>
          <w:b/>
          <w:color w:val="353535"/>
          <w:sz w:val="36"/>
          <w:szCs w:val="36"/>
        </w:rPr>
        <w:t xml:space="preserve"> App</w:t>
      </w:r>
      <w:r>
        <w:rPr>
          <w:rFonts w:ascii="Helvetica" w:hAnsi="Helvetica" w:cs="AppleSystemUIFont"/>
          <w:b/>
          <w:color w:val="353535"/>
          <w:sz w:val="36"/>
          <w:szCs w:val="36"/>
        </w:rPr>
        <w:br/>
      </w:r>
    </w:p>
    <w:p w14:paraId="4DF3DEEE" w14:textId="1FBC31F2" w:rsidR="00AF5B13" w:rsidRPr="00AF5B13" w:rsidRDefault="00AF5B13" w:rsidP="00AF5B13">
      <w:pPr>
        <w:widowControl w:val="0"/>
        <w:autoSpaceDE w:val="0"/>
        <w:autoSpaceDN w:val="0"/>
        <w:adjustRightInd w:val="0"/>
        <w:rPr>
          <w:rFonts w:ascii="Helvetica" w:hAnsi="Helvetica" w:cs="AppleSystemUIFont"/>
          <w:b/>
          <w:color w:val="353535"/>
          <w:sz w:val="28"/>
          <w:szCs w:val="28"/>
          <w:u w:val="single"/>
        </w:rPr>
      </w:pPr>
      <w:r w:rsidRPr="00AF5B13">
        <w:rPr>
          <w:rFonts w:ascii="Helvetica" w:hAnsi="Helvetica" w:cs="AppleSystemUIFont"/>
          <w:b/>
          <w:color w:val="353535"/>
          <w:sz w:val="28"/>
          <w:szCs w:val="28"/>
          <w:u w:val="single"/>
        </w:rPr>
        <w:t>Project Scope</w:t>
      </w:r>
    </w:p>
    <w:p w14:paraId="3441AF79" w14:textId="77777777" w:rsidR="00674B3D" w:rsidRPr="00AF5B13" w:rsidRDefault="00674B3D" w:rsidP="00674B3D">
      <w:pPr>
        <w:widowControl w:val="0"/>
        <w:autoSpaceDE w:val="0"/>
        <w:autoSpaceDN w:val="0"/>
        <w:adjustRightInd w:val="0"/>
        <w:rPr>
          <w:rFonts w:ascii="Helvetica" w:hAnsi="Helvetica" w:cs="AppleSystemUIFont"/>
          <w:color w:val="353535"/>
        </w:rPr>
      </w:pPr>
    </w:p>
    <w:p w14:paraId="1F775388" w14:textId="3BA92AC5" w:rsidR="00AE6220"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I am looking to develop a native </w:t>
      </w:r>
      <w:proofErr w:type="spellStart"/>
      <w:r w:rsidRPr="00AF5B13">
        <w:rPr>
          <w:rFonts w:ascii="Helvetica" w:hAnsi="Helvetica" w:cs="AppleSystemUIFont"/>
          <w:color w:val="353535"/>
        </w:rPr>
        <w:t>iOS</w:t>
      </w:r>
      <w:proofErr w:type="spellEnd"/>
      <w:r w:rsidRPr="00AF5B13">
        <w:rPr>
          <w:rFonts w:ascii="Helvetica" w:hAnsi="Helvetica" w:cs="AppleSystemUIFont"/>
          <w:color w:val="353535"/>
        </w:rPr>
        <w:t xml:space="preserve"> mobile app for cars. I have plans to extend this app to Android in the future. The app will be an </w:t>
      </w:r>
      <w:proofErr w:type="spellStart"/>
      <w:r w:rsidR="00AF5B13" w:rsidRPr="00AF5B13">
        <w:rPr>
          <w:rFonts w:ascii="Helvetica" w:hAnsi="Helvetica" w:cs="AppleSystemUIFont"/>
          <w:color w:val="353535"/>
        </w:rPr>
        <w:t>iOS</w:t>
      </w:r>
      <w:proofErr w:type="spellEnd"/>
      <w:r w:rsidR="00AF5B13" w:rsidRPr="00AF5B13">
        <w:rPr>
          <w:rFonts w:ascii="Helvetica" w:hAnsi="Helvetica" w:cs="AppleSystemUIFont"/>
          <w:color w:val="353535"/>
        </w:rPr>
        <w:t xml:space="preserve"> </w:t>
      </w:r>
      <w:r w:rsidRPr="00AF5B13">
        <w:rPr>
          <w:rFonts w:ascii="Helvetica" w:hAnsi="Helvetica" w:cs="AppleSystemUIFont"/>
          <w:color w:val="353535"/>
        </w:rPr>
        <w:t xml:space="preserve">app </w:t>
      </w:r>
      <w:r w:rsidR="00AF5B13" w:rsidRPr="00AF5B13">
        <w:rPr>
          <w:rFonts w:ascii="Helvetica" w:hAnsi="Helvetica" w:cs="AppleSystemUIFont"/>
          <w:color w:val="353535"/>
        </w:rPr>
        <w:t xml:space="preserve">for drivers </w:t>
      </w:r>
      <w:r w:rsidRPr="00AF5B13">
        <w:rPr>
          <w:rFonts w:ascii="Helvetica" w:hAnsi="Helvetica" w:cs="AppleSystemUIFont"/>
          <w:color w:val="353535"/>
        </w:rPr>
        <w:t xml:space="preserve">and </w:t>
      </w:r>
      <w:r w:rsidR="00AF5B13" w:rsidRPr="00AF5B13">
        <w:rPr>
          <w:rFonts w:ascii="Helvetica" w:hAnsi="Helvetica" w:cs="AppleSystemUIFont"/>
          <w:color w:val="353535"/>
        </w:rPr>
        <w:t xml:space="preserve">it will be launched for users in </w:t>
      </w:r>
      <w:r w:rsidRPr="00AF5B13">
        <w:rPr>
          <w:rFonts w:ascii="Helvetica" w:hAnsi="Helvetica" w:cs="AppleSystemUIFont"/>
          <w:color w:val="353535"/>
        </w:rPr>
        <w:t xml:space="preserve">UK market. </w:t>
      </w:r>
      <w:r w:rsidR="00D85550" w:rsidRPr="00AF5B13">
        <w:rPr>
          <w:rFonts w:ascii="Helvetica" w:hAnsi="Helvetica" w:cs="AppleSystemUIFont"/>
          <w:color w:val="353535"/>
        </w:rPr>
        <w:t xml:space="preserve">The app will be optimized for both iPhone and </w:t>
      </w:r>
      <w:proofErr w:type="spellStart"/>
      <w:r w:rsidR="00D85550" w:rsidRPr="00AF5B13">
        <w:rPr>
          <w:rFonts w:ascii="Helvetica" w:hAnsi="Helvetica" w:cs="AppleSystemUIFont"/>
          <w:color w:val="353535"/>
        </w:rPr>
        <w:t>iPad</w:t>
      </w:r>
      <w:proofErr w:type="spellEnd"/>
      <w:r w:rsidR="00AF5B13" w:rsidRPr="00AF5B13">
        <w:rPr>
          <w:rFonts w:ascii="Helvetica" w:hAnsi="Helvetica" w:cs="AppleSystemUIFont"/>
          <w:color w:val="353535"/>
        </w:rPr>
        <w:t xml:space="preserve"> use (</w:t>
      </w:r>
      <w:proofErr w:type="spellStart"/>
      <w:r w:rsidR="00AF5B13" w:rsidRPr="00AF5B13">
        <w:rPr>
          <w:rFonts w:ascii="Helvetica" w:hAnsi="Helvetica" w:cs="AppleSystemUIFont"/>
          <w:color w:val="353535"/>
        </w:rPr>
        <w:t>iOS</w:t>
      </w:r>
      <w:proofErr w:type="spellEnd"/>
      <w:r w:rsidR="00AF5B13" w:rsidRPr="00AF5B13">
        <w:rPr>
          <w:rFonts w:ascii="Helvetica" w:hAnsi="Helvetica" w:cs="AppleSystemUIFont"/>
          <w:color w:val="353535"/>
        </w:rPr>
        <w:t xml:space="preserve"> 9 and up)</w:t>
      </w:r>
      <w:r w:rsidR="00D85550" w:rsidRPr="00AF5B13">
        <w:rPr>
          <w:rFonts w:ascii="Helvetica" w:hAnsi="Helvetica" w:cs="AppleSystemUIFont"/>
          <w:color w:val="353535"/>
        </w:rPr>
        <w:t>.</w:t>
      </w:r>
    </w:p>
    <w:p w14:paraId="3AB7176C" w14:textId="77777777" w:rsidR="00D85550" w:rsidRPr="00AF5B13" w:rsidRDefault="00D85550" w:rsidP="00674B3D">
      <w:pPr>
        <w:widowControl w:val="0"/>
        <w:autoSpaceDE w:val="0"/>
        <w:autoSpaceDN w:val="0"/>
        <w:adjustRightInd w:val="0"/>
        <w:rPr>
          <w:rFonts w:ascii="Helvetica" w:hAnsi="Helvetica" w:cs="AppleSystemUIFont"/>
          <w:color w:val="353535"/>
        </w:rPr>
      </w:pPr>
    </w:p>
    <w:p w14:paraId="1D0A6E6A" w14:textId="77777777" w:rsidR="00674B3D"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The main features of the app are as follows:</w:t>
      </w:r>
    </w:p>
    <w:p w14:paraId="343AACBA" w14:textId="77777777" w:rsidR="00674B3D" w:rsidRPr="00AF5B13" w:rsidRDefault="00674B3D" w:rsidP="00674B3D">
      <w:pPr>
        <w:widowControl w:val="0"/>
        <w:autoSpaceDE w:val="0"/>
        <w:autoSpaceDN w:val="0"/>
        <w:adjustRightInd w:val="0"/>
        <w:rPr>
          <w:rFonts w:ascii="Helvetica" w:hAnsi="Helvetica" w:cs="AppleSystemUIFont"/>
          <w:color w:val="353535"/>
        </w:rPr>
      </w:pPr>
    </w:p>
    <w:p w14:paraId="4A013BB4" w14:textId="77777777" w:rsidR="00674B3D"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1) Allows users to register a vehicle/s that belong to them. </w:t>
      </w:r>
    </w:p>
    <w:p w14:paraId="2C5C43F4" w14:textId="47B1247F" w:rsidR="00674B3D"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2) Allows </w:t>
      </w:r>
      <w:r w:rsidR="00AF5B13" w:rsidRPr="00AF5B13">
        <w:rPr>
          <w:rFonts w:ascii="Helvetica" w:hAnsi="Helvetica" w:cs="AppleSystemUIFont"/>
          <w:color w:val="353535"/>
        </w:rPr>
        <w:t xml:space="preserve">users to diagnose their vehicle, view and </w:t>
      </w:r>
      <w:r w:rsidRPr="00AF5B13">
        <w:rPr>
          <w:rFonts w:ascii="Helvetica" w:hAnsi="Helvetica" w:cs="AppleSystemUIFont"/>
          <w:color w:val="353535"/>
        </w:rPr>
        <w:t>reset problem codes.</w:t>
      </w:r>
    </w:p>
    <w:p w14:paraId="6AA7C021" w14:textId="0E803965" w:rsidR="00674B3D"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3) Allows users to search and find </w:t>
      </w:r>
      <w:r w:rsidR="00AF5B13" w:rsidRPr="00AF5B13">
        <w:rPr>
          <w:rFonts w:ascii="Helvetica" w:hAnsi="Helvetica" w:cs="AppleSystemUIFont"/>
          <w:color w:val="353535"/>
        </w:rPr>
        <w:t>service garages</w:t>
      </w:r>
      <w:r w:rsidR="000C336D" w:rsidRPr="00AF5B13">
        <w:rPr>
          <w:rFonts w:ascii="Helvetica" w:hAnsi="Helvetica" w:cs="AppleSystemUIFont"/>
          <w:color w:val="353535"/>
        </w:rPr>
        <w:t xml:space="preserve"> </w:t>
      </w:r>
      <w:r w:rsidR="00AF5B13" w:rsidRPr="00AF5B13">
        <w:rPr>
          <w:rFonts w:ascii="Helvetica" w:hAnsi="Helvetica" w:cs="AppleSystemUIFont"/>
          <w:color w:val="353535"/>
        </w:rPr>
        <w:t>or vehicle related services (recovery</w:t>
      </w:r>
      <w:r w:rsidR="000C336D" w:rsidRPr="00AF5B13">
        <w:rPr>
          <w:rFonts w:ascii="Helvetica" w:hAnsi="Helvetica" w:cs="AppleSystemUIFont"/>
          <w:color w:val="353535"/>
        </w:rPr>
        <w:t>, mobile tire shop</w:t>
      </w:r>
      <w:r w:rsidR="00AF5B13" w:rsidRPr="00AF5B13">
        <w:rPr>
          <w:rFonts w:ascii="Helvetica" w:hAnsi="Helvetica" w:cs="AppleSystemUIFont"/>
          <w:color w:val="353535"/>
        </w:rPr>
        <w:t>s</w:t>
      </w:r>
      <w:r w:rsidR="000C336D" w:rsidRPr="00AF5B13">
        <w:rPr>
          <w:rFonts w:ascii="Helvetica" w:hAnsi="Helvetica" w:cs="AppleSystemUIFont"/>
          <w:color w:val="353535"/>
        </w:rPr>
        <w:t xml:space="preserve">, </w:t>
      </w:r>
      <w:r w:rsidR="00AF5B13" w:rsidRPr="00AF5B13">
        <w:rPr>
          <w:rFonts w:ascii="Helvetica" w:hAnsi="Helvetica" w:cs="AppleSystemUIFont"/>
          <w:color w:val="353535"/>
        </w:rPr>
        <w:t xml:space="preserve">servicing, </w:t>
      </w:r>
      <w:proofErr w:type="spellStart"/>
      <w:r w:rsidR="000C336D" w:rsidRPr="00AF5B13">
        <w:rPr>
          <w:rFonts w:ascii="Helvetica" w:hAnsi="Helvetica" w:cs="AppleSystemUIFont"/>
          <w:color w:val="353535"/>
        </w:rPr>
        <w:t>etc</w:t>
      </w:r>
      <w:proofErr w:type="spellEnd"/>
      <w:r w:rsidR="000C336D" w:rsidRPr="00AF5B13">
        <w:rPr>
          <w:rFonts w:ascii="Helvetica" w:hAnsi="Helvetica" w:cs="AppleSystemUIFont"/>
          <w:color w:val="353535"/>
        </w:rPr>
        <w:t>…)</w:t>
      </w:r>
      <w:r w:rsidRPr="00AF5B13">
        <w:rPr>
          <w:rFonts w:ascii="Helvetica" w:hAnsi="Helvetica" w:cs="AppleSystemUIFont"/>
          <w:color w:val="353535"/>
        </w:rPr>
        <w:t xml:space="preserve"> based on </w:t>
      </w:r>
      <w:r w:rsidR="00AF5B13" w:rsidRPr="00AF5B13">
        <w:rPr>
          <w:rFonts w:ascii="Helvetica" w:hAnsi="Helvetica" w:cs="AppleSystemUIFont"/>
          <w:color w:val="353535"/>
        </w:rPr>
        <w:t xml:space="preserve">feedback </w:t>
      </w:r>
      <w:r w:rsidRPr="00AF5B13">
        <w:rPr>
          <w:rFonts w:ascii="Helvetica" w:hAnsi="Helvetica" w:cs="AppleSystemUIFont"/>
          <w:color w:val="353535"/>
        </w:rPr>
        <w:t xml:space="preserve">ratings or </w:t>
      </w:r>
      <w:r w:rsidR="00AF5B13" w:rsidRPr="00AF5B13">
        <w:rPr>
          <w:rFonts w:ascii="Helvetica" w:hAnsi="Helvetica" w:cs="AppleSystemUIFont"/>
          <w:color w:val="353535"/>
        </w:rPr>
        <w:t>closest distance</w:t>
      </w:r>
      <w:r w:rsidRPr="00AF5B13">
        <w:rPr>
          <w:rFonts w:ascii="Helvetica" w:hAnsi="Helvetica" w:cs="AppleSystemUIFont"/>
          <w:color w:val="353535"/>
        </w:rPr>
        <w:t xml:space="preserve">. </w:t>
      </w:r>
    </w:p>
    <w:p w14:paraId="40829FAF" w14:textId="41EF8922" w:rsidR="00674B3D"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4) Allows users to </w:t>
      </w:r>
      <w:r w:rsidR="005557AE" w:rsidRPr="00AF5B13">
        <w:rPr>
          <w:rFonts w:ascii="Helvetica" w:hAnsi="Helvetica" w:cs="AppleSystemUIFont"/>
          <w:color w:val="353535"/>
        </w:rPr>
        <w:t xml:space="preserve">book a service with a </w:t>
      </w:r>
      <w:r w:rsidR="00AF5B13" w:rsidRPr="00AF5B13">
        <w:rPr>
          <w:rFonts w:ascii="Helvetica" w:hAnsi="Helvetica" w:cs="AppleSystemUIFont"/>
          <w:color w:val="353535"/>
        </w:rPr>
        <w:t>garage</w:t>
      </w:r>
      <w:r w:rsidR="005557AE" w:rsidRPr="00AF5B13">
        <w:rPr>
          <w:rFonts w:ascii="Helvetica" w:hAnsi="Helvetica" w:cs="AppleSystemUIFont"/>
          <w:color w:val="353535"/>
        </w:rPr>
        <w:t xml:space="preserve">, and </w:t>
      </w:r>
      <w:r w:rsidRPr="00AF5B13">
        <w:rPr>
          <w:rFonts w:ascii="Helvetica" w:hAnsi="Helvetica" w:cs="AppleSystemUIFont"/>
          <w:color w:val="353535"/>
        </w:rPr>
        <w:t xml:space="preserve">leave feedback and ratings </w:t>
      </w:r>
      <w:r w:rsidR="005557AE" w:rsidRPr="00AF5B13">
        <w:rPr>
          <w:rFonts w:ascii="Helvetica" w:hAnsi="Helvetica" w:cs="AppleSystemUIFont"/>
          <w:color w:val="353535"/>
        </w:rPr>
        <w:t>once the service is complete.</w:t>
      </w:r>
    </w:p>
    <w:p w14:paraId="2B4948AD" w14:textId="68268492" w:rsidR="00AE6220" w:rsidRPr="00AF5B13" w:rsidRDefault="00674B3D"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5) Allows users to keep </w:t>
      </w:r>
      <w:r w:rsidR="00AF5B13" w:rsidRPr="00AF5B13">
        <w:rPr>
          <w:rFonts w:ascii="Helvetica" w:hAnsi="Helvetica" w:cs="AppleSystemUIFont"/>
          <w:color w:val="353535"/>
        </w:rPr>
        <w:t xml:space="preserve">a track record of </w:t>
      </w:r>
      <w:r w:rsidRPr="00AF5B13">
        <w:rPr>
          <w:rFonts w:ascii="Helvetica" w:hAnsi="Helvetica" w:cs="AppleSystemUIFont"/>
          <w:color w:val="353535"/>
        </w:rPr>
        <w:t>their vehicle’s service history record all under their account. Service history can also be transferred f</w:t>
      </w:r>
      <w:r w:rsidR="00D85550" w:rsidRPr="00AF5B13">
        <w:rPr>
          <w:rFonts w:ascii="Helvetica" w:hAnsi="Helvetica" w:cs="AppleSystemUIFont"/>
          <w:color w:val="353535"/>
        </w:rPr>
        <w:t>rom user to user once a vehicle’s ownership has changed.</w:t>
      </w:r>
    </w:p>
    <w:p w14:paraId="501684CE" w14:textId="77777777" w:rsidR="00AE6220" w:rsidRDefault="00AE6220" w:rsidP="00674B3D">
      <w:pPr>
        <w:widowControl w:val="0"/>
        <w:autoSpaceDE w:val="0"/>
        <w:autoSpaceDN w:val="0"/>
        <w:adjustRightInd w:val="0"/>
        <w:rPr>
          <w:rFonts w:ascii="Helvetica" w:hAnsi="Helvetica" w:cs="AppleSystemUIFont"/>
          <w:color w:val="353535"/>
        </w:rPr>
      </w:pPr>
    </w:p>
    <w:p w14:paraId="135C6A85" w14:textId="77777777" w:rsidR="00AF5B13" w:rsidRDefault="00AF5B13" w:rsidP="00674B3D">
      <w:pPr>
        <w:widowControl w:val="0"/>
        <w:autoSpaceDE w:val="0"/>
        <w:autoSpaceDN w:val="0"/>
        <w:adjustRightInd w:val="0"/>
        <w:rPr>
          <w:rFonts w:ascii="Helvetica" w:hAnsi="Helvetica" w:cs="AppleSystemUIFont"/>
          <w:color w:val="353535"/>
        </w:rPr>
      </w:pPr>
    </w:p>
    <w:p w14:paraId="5B6F20A5" w14:textId="77777777" w:rsidR="00AF5B13" w:rsidRPr="00AF5B13" w:rsidRDefault="00AF5B13" w:rsidP="00674B3D">
      <w:pPr>
        <w:widowControl w:val="0"/>
        <w:autoSpaceDE w:val="0"/>
        <w:autoSpaceDN w:val="0"/>
        <w:adjustRightInd w:val="0"/>
        <w:rPr>
          <w:rFonts w:ascii="Helvetica" w:hAnsi="Helvetica" w:cs="AppleSystemUIFont"/>
          <w:color w:val="353535"/>
        </w:rPr>
      </w:pPr>
    </w:p>
    <w:p w14:paraId="0AF1B4B2" w14:textId="65603154" w:rsidR="00AE6220" w:rsidRPr="00AF5B13" w:rsidRDefault="00AF5B13" w:rsidP="00674B3D">
      <w:pPr>
        <w:widowControl w:val="0"/>
        <w:autoSpaceDE w:val="0"/>
        <w:autoSpaceDN w:val="0"/>
        <w:adjustRightInd w:val="0"/>
        <w:rPr>
          <w:rFonts w:ascii="Helvetica" w:hAnsi="Helvetica" w:cs="AppleSystemUIFont"/>
          <w:b/>
          <w:color w:val="353535"/>
          <w:sz w:val="28"/>
          <w:szCs w:val="28"/>
          <w:u w:val="single"/>
        </w:rPr>
      </w:pPr>
      <w:r w:rsidRPr="00AF5B13">
        <w:rPr>
          <w:rFonts w:ascii="Helvetica" w:hAnsi="Helvetica" w:cs="AppleSystemUIFont"/>
          <w:b/>
          <w:color w:val="353535"/>
          <w:sz w:val="28"/>
          <w:szCs w:val="28"/>
          <w:u w:val="single"/>
        </w:rPr>
        <w:t xml:space="preserve">UI of the </w:t>
      </w:r>
      <w:proofErr w:type="spellStart"/>
      <w:r w:rsidRPr="00AF5B13">
        <w:rPr>
          <w:rFonts w:ascii="Helvetica" w:hAnsi="Helvetica" w:cs="AppleSystemUIFont"/>
          <w:b/>
          <w:color w:val="353535"/>
          <w:sz w:val="28"/>
          <w:szCs w:val="28"/>
          <w:u w:val="single"/>
        </w:rPr>
        <w:t>Driva</w:t>
      </w:r>
      <w:proofErr w:type="spellEnd"/>
      <w:r w:rsidRPr="00AF5B13">
        <w:rPr>
          <w:rFonts w:ascii="Helvetica" w:hAnsi="Helvetica" w:cs="AppleSystemUIFont"/>
          <w:b/>
          <w:color w:val="353535"/>
          <w:sz w:val="28"/>
          <w:szCs w:val="28"/>
          <w:u w:val="single"/>
        </w:rPr>
        <w:t xml:space="preserve"> app</w:t>
      </w:r>
    </w:p>
    <w:p w14:paraId="11DCF99A" w14:textId="77777777" w:rsidR="00AF5B13" w:rsidRPr="00AF5B13" w:rsidRDefault="00AF5B13" w:rsidP="00674B3D">
      <w:pPr>
        <w:widowControl w:val="0"/>
        <w:autoSpaceDE w:val="0"/>
        <w:autoSpaceDN w:val="0"/>
        <w:adjustRightInd w:val="0"/>
        <w:rPr>
          <w:rFonts w:ascii="Helvetica" w:hAnsi="Helvetica" w:cs="AppleSystemUIFont"/>
          <w:color w:val="353535"/>
        </w:rPr>
      </w:pPr>
    </w:p>
    <w:p w14:paraId="2FB29CA0" w14:textId="4711DD1D" w:rsidR="00D85550" w:rsidRPr="00AF5B13" w:rsidRDefault="00D85550" w:rsidP="00674B3D">
      <w:pPr>
        <w:widowControl w:val="0"/>
        <w:autoSpaceDE w:val="0"/>
        <w:autoSpaceDN w:val="0"/>
        <w:adjustRightInd w:val="0"/>
        <w:rPr>
          <w:rFonts w:ascii="Helvetica" w:hAnsi="Helvetica"/>
        </w:rPr>
      </w:pPr>
      <w:r w:rsidRPr="00AF5B13">
        <w:rPr>
          <w:rFonts w:ascii="Helvetica" w:hAnsi="Helvetica" w:cs="AppleSystemUIFont"/>
          <w:color w:val="353535"/>
        </w:rPr>
        <w:t>The prototype of the app can be found here:</w:t>
      </w:r>
      <w:r w:rsidRPr="00AF5B13">
        <w:rPr>
          <w:rFonts w:ascii="Helvetica" w:hAnsi="Helvetica" w:cs="AppleSystemUIFont"/>
          <w:color w:val="353535"/>
        </w:rPr>
        <w:br/>
      </w:r>
      <w:hyperlink r:id="rId6" w:history="1">
        <w:r w:rsidR="00AF5B13" w:rsidRPr="00AF5B13">
          <w:rPr>
            <w:rStyle w:val="Hyperlink"/>
            <w:rFonts w:ascii="Helvetica" w:hAnsi="Helvetica"/>
          </w:rPr>
          <w:t>https://marvelapp.com/993d7h4/screen/46015134</w:t>
        </w:r>
      </w:hyperlink>
    </w:p>
    <w:p w14:paraId="4C79540F" w14:textId="77777777" w:rsidR="000C336D" w:rsidRPr="00AF5B13" w:rsidRDefault="000C336D" w:rsidP="00674B3D">
      <w:pPr>
        <w:widowControl w:val="0"/>
        <w:autoSpaceDE w:val="0"/>
        <w:autoSpaceDN w:val="0"/>
        <w:adjustRightInd w:val="0"/>
        <w:rPr>
          <w:rFonts w:ascii="Helvetica" w:hAnsi="Helvetica" w:cs="AppleSystemUIFont"/>
          <w:color w:val="353535"/>
        </w:rPr>
      </w:pPr>
    </w:p>
    <w:p w14:paraId="722F7360" w14:textId="260A0004" w:rsidR="00D85550" w:rsidRPr="00AF5B13" w:rsidRDefault="00DF569E"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br/>
      </w:r>
      <w:r w:rsidR="00AF5B13">
        <w:rPr>
          <w:rFonts w:ascii="Helvetica" w:hAnsi="Helvetica" w:cs="AppleSystemUIFont"/>
          <w:color w:val="353535"/>
        </w:rPr>
        <w:t>The prototype demonstrates the main functionality of the app. It may require a few edits (such as a few screen inclusions) once development has begun, but I would say that it is 95% complete. I have all the screens in PSD format</w:t>
      </w:r>
      <w:r w:rsidR="00C94F41">
        <w:rPr>
          <w:rFonts w:ascii="Helvetica" w:hAnsi="Helvetica" w:cs="AppleSystemUIFont"/>
          <w:color w:val="353535"/>
        </w:rPr>
        <w:t xml:space="preserve"> ready.</w:t>
      </w:r>
    </w:p>
    <w:p w14:paraId="216A0E22" w14:textId="77777777" w:rsidR="00D85550" w:rsidRPr="00AF5B13" w:rsidRDefault="00D85550" w:rsidP="00674B3D">
      <w:pPr>
        <w:widowControl w:val="0"/>
        <w:autoSpaceDE w:val="0"/>
        <w:autoSpaceDN w:val="0"/>
        <w:adjustRightInd w:val="0"/>
        <w:rPr>
          <w:rFonts w:ascii="Helvetica" w:hAnsi="Helvetica" w:cs="AppleSystemUIFont"/>
          <w:color w:val="353535"/>
        </w:rPr>
      </w:pPr>
    </w:p>
    <w:p w14:paraId="28CDD0A2" w14:textId="77777777" w:rsidR="00C94F41" w:rsidRDefault="00C94F41" w:rsidP="00674B3D">
      <w:pPr>
        <w:widowControl w:val="0"/>
        <w:autoSpaceDE w:val="0"/>
        <w:autoSpaceDN w:val="0"/>
        <w:adjustRightInd w:val="0"/>
        <w:rPr>
          <w:rFonts w:ascii="Helvetica" w:hAnsi="Helvetica" w:cs="AppleSystemUIFont"/>
          <w:color w:val="353535"/>
        </w:rPr>
      </w:pPr>
    </w:p>
    <w:p w14:paraId="7AC9A765" w14:textId="77777777" w:rsidR="00C94F41" w:rsidRDefault="00C94F41" w:rsidP="00674B3D">
      <w:pPr>
        <w:widowControl w:val="0"/>
        <w:autoSpaceDE w:val="0"/>
        <w:autoSpaceDN w:val="0"/>
        <w:adjustRightInd w:val="0"/>
        <w:rPr>
          <w:rFonts w:ascii="Helvetica" w:hAnsi="Helvetica" w:cs="AppleSystemUIFont"/>
          <w:color w:val="353535"/>
        </w:rPr>
      </w:pPr>
    </w:p>
    <w:p w14:paraId="2527D803" w14:textId="77777777" w:rsidR="00C94F41" w:rsidRDefault="00C94F41" w:rsidP="00674B3D">
      <w:pPr>
        <w:widowControl w:val="0"/>
        <w:autoSpaceDE w:val="0"/>
        <w:autoSpaceDN w:val="0"/>
        <w:adjustRightInd w:val="0"/>
        <w:rPr>
          <w:rFonts w:ascii="Helvetica" w:hAnsi="Helvetica" w:cs="AppleSystemUIFont"/>
          <w:color w:val="353535"/>
        </w:rPr>
      </w:pPr>
    </w:p>
    <w:p w14:paraId="0496AA8F" w14:textId="77777777" w:rsidR="00C94F41" w:rsidRDefault="00C94F41" w:rsidP="00674B3D">
      <w:pPr>
        <w:widowControl w:val="0"/>
        <w:autoSpaceDE w:val="0"/>
        <w:autoSpaceDN w:val="0"/>
        <w:adjustRightInd w:val="0"/>
        <w:rPr>
          <w:rFonts w:ascii="Helvetica" w:hAnsi="Helvetica" w:cs="AppleSystemUIFont"/>
          <w:color w:val="353535"/>
        </w:rPr>
      </w:pPr>
    </w:p>
    <w:p w14:paraId="2319DDA8" w14:textId="77777777" w:rsidR="00C94F41" w:rsidRDefault="00C94F41" w:rsidP="00674B3D">
      <w:pPr>
        <w:widowControl w:val="0"/>
        <w:autoSpaceDE w:val="0"/>
        <w:autoSpaceDN w:val="0"/>
        <w:adjustRightInd w:val="0"/>
        <w:rPr>
          <w:rFonts w:ascii="Helvetica" w:hAnsi="Helvetica" w:cs="AppleSystemUIFont"/>
          <w:color w:val="353535"/>
        </w:rPr>
      </w:pPr>
    </w:p>
    <w:p w14:paraId="3259483B" w14:textId="77777777" w:rsidR="00C94F41" w:rsidRDefault="00C94F41" w:rsidP="00674B3D">
      <w:pPr>
        <w:widowControl w:val="0"/>
        <w:autoSpaceDE w:val="0"/>
        <w:autoSpaceDN w:val="0"/>
        <w:adjustRightInd w:val="0"/>
        <w:rPr>
          <w:rFonts w:ascii="Helvetica" w:hAnsi="Helvetica" w:cs="AppleSystemUIFont"/>
          <w:color w:val="353535"/>
        </w:rPr>
      </w:pPr>
    </w:p>
    <w:p w14:paraId="2634BCE0" w14:textId="77777777" w:rsidR="00C94F41" w:rsidRDefault="00C94F41" w:rsidP="00674B3D">
      <w:pPr>
        <w:widowControl w:val="0"/>
        <w:autoSpaceDE w:val="0"/>
        <w:autoSpaceDN w:val="0"/>
        <w:adjustRightInd w:val="0"/>
        <w:rPr>
          <w:rFonts w:ascii="Helvetica" w:hAnsi="Helvetica" w:cs="AppleSystemUIFont"/>
          <w:color w:val="353535"/>
        </w:rPr>
      </w:pPr>
    </w:p>
    <w:p w14:paraId="4DA1D20E" w14:textId="77777777" w:rsidR="00C94F41" w:rsidRDefault="00C94F41" w:rsidP="00674B3D">
      <w:pPr>
        <w:widowControl w:val="0"/>
        <w:autoSpaceDE w:val="0"/>
        <w:autoSpaceDN w:val="0"/>
        <w:adjustRightInd w:val="0"/>
        <w:rPr>
          <w:rFonts w:ascii="Helvetica" w:hAnsi="Helvetica" w:cs="AppleSystemUIFont"/>
          <w:color w:val="353535"/>
        </w:rPr>
      </w:pPr>
    </w:p>
    <w:p w14:paraId="5404411F" w14:textId="77777777" w:rsidR="00C94F41" w:rsidRDefault="00C94F41" w:rsidP="00674B3D">
      <w:pPr>
        <w:widowControl w:val="0"/>
        <w:autoSpaceDE w:val="0"/>
        <w:autoSpaceDN w:val="0"/>
        <w:adjustRightInd w:val="0"/>
        <w:rPr>
          <w:rFonts w:ascii="Helvetica" w:hAnsi="Helvetica" w:cs="AppleSystemUIFont"/>
          <w:color w:val="353535"/>
        </w:rPr>
      </w:pPr>
    </w:p>
    <w:p w14:paraId="503EB51E" w14:textId="77777777" w:rsidR="00C94F41" w:rsidRDefault="00C94F41" w:rsidP="00674B3D">
      <w:pPr>
        <w:widowControl w:val="0"/>
        <w:autoSpaceDE w:val="0"/>
        <w:autoSpaceDN w:val="0"/>
        <w:adjustRightInd w:val="0"/>
        <w:rPr>
          <w:rFonts w:ascii="Helvetica" w:hAnsi="Helvetica" w:cs="AppleSystemUIFont"/>
          <w:color w:val="353535"/>
        </w:rPr>
      </w:pPr>
    </w:p>
    <w:p w14:paraId="235D85D6" w14:textId="2B9C83DA" w:rsidR="00C94F41" w:rsidRPr="00C94F41" w:rsidRDefault="00C94F41" w:rsidP="00674B3D">
      <w:pPr>
        <w:widowControl w:val="0"/>
        <w:autoSpaceDE w:val="0"/>
        <w:autoSpaceDN w:val="0"/>
        <w:adjustRightInd w:val="0"/>
        <w:rPr>
          <w:rFonts w:ascii="Helvetica" w:hAnsi="Helvetica" w:cs="AppleSystemUIFont"/>
          <w:b/>
          <w:color w:val="353535"/>
          <w:sz w:val="28"/>
          <w:szCs w:val="28"/>
          <w:u w:val="single"/>
        </w:rPr>
      </w:pPr>
      <w:r w:rsidRPr="00C94F41">
        <w:rPr>
          <w:rFonts w:ascii="Helvetica" w:hAnsi="Helvetica" w:cs="AppleSystemUIFont"/>
          <w:b/>
          <w:color w:val="353535"/>
          <w:sz w:val="28"/>
          <w:szCs w:val="28"/>
          <w:u w:val="single"/>
        </w:rPr>
        <w:t xml:space="preserve">APIs required for the </w:t>
      </w:r>
      <w:proofErr w:type="spellStart"/>
      <w:r w:rsidRPr="00C94F41">
        <w:rPr>
          <w:rFonts w:ascii="Helvetica" w:hAnsi="Helvetica" w:cs="AppleSystemUIFont"/>
          <w:b/>
          <w:color w:val="353535"/>
          <w:sz w:val="28"/>
          <w:szCs w:val="28"/>
          <w:u w:val="single"/>
        </w:rPr>
        <w:t>Driva</w:t>
      </w:r>
      <w:proofErr w:type="spellEnd"/>
      <w:r w:rsidRPr="00C94F41">
        <w:rPr>
          <w:rFonts w:ascii="Helvetica" w:hAnsi="Helvetica" w:cs="AppleSystemUIFont"/>
          <w:b/>
          <w:color w:val="353535"/>
          <w:sz w:val="28"/>
          <w:szCs w:val="28"/>
          <w:u w:val="single"/>
        </w:rPr>
        <w:t xml:space="preserve"> app</w:t>
      </w:r>
    </w:p>
    <w:p w14:paraId="10B70E47" w14:textId="55E41F95" w:rsidR="00C94F41" w:rsidRDefault="00C94F41" w:rsidP="00674B3D">
      <w:pPr>
        <w:widowControl w:val="0"/>
        <w:autoSpaceDE w:val="0"/>
        <w:autoSpaceDN w:val="0"/>
        <w:adjustRightInd w:val="0"/>
        <w:rPr>
          <w:rFonts w:ascii="Helvetica" w:hAnsi="Helvetica" w:cs="AppleSystemUIFont"/>
          <w:color w:val="353535"/>
        </w:rPr>
      </w:pPr>
      <w:r>
        <w:rPr>
          <w:rFonts w:ascii="Helvetica" w:hAnsi="Helvetica" w:cs="AppleSystemUIFont"/>
          <w:color w:val="353535"/>
        </w:rPr>
        <w:t xml:space="preserve"> </w:t>
      </w:r>
    </w:p>
    <w:p w14:paraId="4168940A" w14:textId="77777777" w:rsidR="00C94F41" w:rsidRDefault="00C94F41" w:rsidP="00674B3D">
      <w:pPr>
        <w:widowControl w:val="0"/>
        <w:autoSpaceDE w:val="0"/>
        <w:autoSpaceDN w:val="0"/>
        <w:adjustRightInd w:val="0"/>
        <w:rPr>
          <w:rFonts w:ascii="Helvetica" w:hAnsi="Helvetica" w:cs="AppleSystemUIFont"/>
          <w:color w:val="353535"/>
        </w:rPr>
      </w:pPr>
    </w:p>
    <w:p w14:paraId="7CACE353" w14:textId="20860200" w:rsidR="00D85550" w:rsidRPr="00AF5B13" w:rsidRDefault="00D85550" w:rsidP="00674B3D">
      <w:pPr>
        <w:widowControl w:val="0"/>
        <w:autoSpaceDE w:val="0"/>
        <w:autoSpaceDN w:val="0"/>
        <w:adjustRightInd w:val="0"/>
        <w:rPr>
          <w:rFonts w:ascii="Helvetica" w:hAnsi="Helvetica" w:cs="AppleSystemUIFont"/>
          <w:color w:val="353535"/>
        </w:rPr>
      </w:pPr>
      <w:r w:rsidRPr="00AF5B13">
        <w:rPr>
          <w:rFonts w:ascii="Helvetica" w:hAnsi="Helvetica" w:cs="AppleSystemUIFont"/>
          <w:color w:val="353535"/>
        </w:rPr>
        <w:t xml:space="preserve">There are a few API’s that </w:t>
      </w:r>
      <w:r w:rsidR="00C94F41">
        <w:rPr>
          <w:rFonts w:ascii="Helvetica" w:hAnsi="Helvetica" w:cs="AppleSystemUIFont"/>
          <w:color w:val="353535"/>
        </w:rPr>
        <w:t>will be required for developing the app</w:t>
      </w:r>
      <w:r w:rsidRPr="00AF5B13">
        <w:rPr>
          <w:rFonts w:ascii="Helvetica" w:hAnsi="Helvetica" w:cs="AppleSystemUIFont"/>
          <w:color w:val="353535"/>
        </w:rPr>
        <w:t>.</w:t>
      </w:r>
    </w:p>
    <w:p w14:paraId="0F99D11B" w14:textId="77777777" w:rsidR="00D85550" w:rsidRPr="00AF5B13" w:rsidRDefault="00D85550" w:rsidP="00674B3D">
      <w:pPr>
        <w:widowControl w:val="0"/>
        <w:autoSpaceDE w:val="0"/>
        <w:autoSpaceDN w:val="0"/>
        <w:adjustRightInd w:val="0"/>
        <w:rPr>
          <w:rFonts w:ascii="Helvetica" w:hAnsi="Helvetica" w:cs="AppleSystemUIFont"/>
          <w:color w:val="353535"/>
        </w:rPr>
      </w:pPr>
    </w:p>
    <w:p w14:paraId="1AF7A64B" w14:textId="38C509D3" w:rsidR="00DF569E" w:rsidRPr="00AF5B13" w:rsidRDefault="00D85550" w:rsidP="00D85550">
      <w:pPr>
        <w:pStyle w:val="ListParagraph"/>
        <w:widowControl w:val="0"/>
        <w:numPr>
          <w:ilvl w:val="0"/>
          <w:numId w:val="1"/>
        </w:numPr>
        <w:autoSpaceDE w:val="0"/>
        <w:autoSpaceDN w:val="0"/>
        <w:adjustRightInd w:val="0"/>
        <w:rPr>
          <w:rFonts w:ascii="Helvetica" w:hAnsi="Helvetica" w:cs="AppleSystemUIFont"/>
          <w:color w:val="353535"/>
        </w:rPr>
      </w:pPr>
      <w:r w:rsidRPr="00AF5B13">
        <w:rPr>
          <w:rFonts w:ascii="Helvetica" w:hAnsi="Helvetica" w:cs="AppleSystemUIFont"/>
          <w:b/>
        </w:rPr>
        <w:t>Register</w:t>
      </w:r>
      <w:r w:rsidR="00DF569E" w:rsidRPr="00AF5B13">
        <w:rPr>
          <w:rFonts w:ascii="Helvetica" w:hAnsi="Helvetica" w:cs="AppleSystemUIFont"/>
          <w:b/>
        </w:rPr>
        <w:t>ing</w:t>
      </w:r>
      <w:r w:rsidRPr="00AF5B13">
        <w:rPr>
          <w:rFonts w:ascii="Helvetica" w:hAnsi="Helvetica" w:cs="AppleSystemUIFont"/>
          <w:b/>
        </w:rPr>
        <w:t xml:space="preserve"> a vehicle</w:t>
      </w:r>
      <w:r w:rsidR="00DF569E" w:rsidRPr="00AF5B13">
        <w:rPr>
          <w:rFonts w:ascii="Helvetica" w:hAnsi="Helvetica" w:cs="AppleSystemUIFont"/>
          <w:color w:val="353535"/>
        </w:rPr>
        <w:br/>
      </w:r>
      <w:hyperlink r:id="rId7" w:history="1">
        <w:r w:rsidR="00C94F41" w:rsidRPr="001C0F70">
          <w:rPr>
            <w:rStyle w:val="Hyperlink"/>
            <w:rFonts w:ascii="Helvetica" w:hAnsi="Helvetica"/>
          </w:rPr>
          <w:t>https://marvelapp.com/993d7h4/screen/46015144</w:t>
        </w:r>
      </w:hyperlink>
      <w:r w:rsidR="00C94F41">
        <w:rPr>
          <w:rFonts w:ascii="Helvetica" w:hAnsi="Helvetica"/>
        </w:rPr>
        <w:br/>
      </w:r>
      <w:proofErr w:type="gramStart"/>
      <w:r w:rsidR="00DF569E" w:rsidRPr="00AF5B13">
        <w:rPr>
          <w:rFonts w:ascii="Helvetica" w:hAnsi="Helvetica" w:cs="AppleSystemUIFont"/>
          <w:color w:val="353535"/>
        </w:rPr>
        <w:t>This</w:t>
      </w:r>
      <w:proofErr w:type="gramEnd"/>
      <w:r w:rsidR="00DF569E" w:rsidRPr="00AF5B13">
        <w:rPr>
          <w:rFonts w:ascii="Helvetica" w:hAnsi="Helvetica" w:cs="AppleSystemUIFont"/>
          <w:color w:val="353535"/>
        </w:rPr>
        <w:t xml:space="preserve"> allows the user to simply search up their vehicle using the vehicle registration number. </w:t>
      </w:r>
      <w:r w:rsidR="00C94F41">
        <w:rPr>
          <w:rFonts w:ascii="Helvetica" w:hAnsi="Helvetica" w:cs="AppleSystemUIFont"/>
          <w:color w:val="353535"/>
        </w:rPr>
        <w:t>Only UK vehicles can work here.</w:t>
      </w:r>
      <w:r w:rsidR="00DF569E" w:rsidRPr="00AF5B13">
        <w:rPr>
          <w:rFonts w:ascii="Helvetica" w:hAnsi="Helvetica" w:cs="AppleSystemUIFont"/>
          <w:color w:val="353535"/>
        </w:rPr>
        <w:br/>
      </w:r>
      <w:r w:rsidR="00DF569E" w:rsidRPr="00AF5B13">
        <w:rPr>
          <w:rFonts w:ascii="Helvetica" w:hAnsi="Helvetica" w:cs="AppleSystemUIFont"/>
          <w:color w:val="353535"/>
        </w:rPr>
        <w:br/>
      </w:r>
      <w:r w:rsidR="00C94F41">
        <w:rPr>
          <w:rFonts w:ascii="Helvetica" w:hAnsi="Helvetica" w:cs="AppleSystemUIFont"/>
          <w:color w:val="353535"/>
        </w:rPr>
        <w:t>The API for this functionality can be obtained via the following website:</w:t>
      </w:r>
      <w:r w:rsidR="00DF569E" w:rsidRPr="00AF5B13">
        <w:rPr>
          <w:rFonts w:ascii="Helvetica" w:hAnsi="Helvetica" w:cs="AppleSystemUIFont"/>
          <w:color w:val="353535"/>
        </w:rPr>
        <w:br/>
      </w:r>
      <w:hyperlink r:id="rId8" w:history="1">
        <w:r w:rsidR="00DF569E" w:rsidRPr="00AF5B13">
          <w:rPr>
            <w:rStyle w:val="Hyperlink"/>
            <w:rFonts w:ascii="Helvetica" w:hAnsi="Helvetica" w:cs="AppleSystemUIFont"/>
          </w:rPr>
          <w:t>https://www.motorspecs.co.uk/</w:t>
        </w:r>
      </w:hyperlink>
    </w:p>
    <w:p w14:paraId="5C4CF3A7" w14:textId="77777777" w:rsidR="009A4976" w:rsidRDefault="00C94F41" w:rsidP="00DF569E">
      <w:pPr>
        <w:pStyle w:val="ListParagraph"/>
        <w:widowControl w:val="0"/>
        <w:autoSpaceDE w:val="0"/>
        <w:autoSpaceDN w:val="0"/>
        <w:adjustRightInd w:val="0"/>
        <w:rPr>
          <w:rFonts w:ascii="Helvetica" w:hAnsi="Helvetica" w:cs="AppleSystemUIFont"/>
          <w:color w:val="353535"/>
        </w:rPr>
      </w:pPr>
      <w:r>
        <w:rPr>
          <w:rFonts w:ascii="Helvetica" w:hAnsi="Helvetica" w:cs="AppleSystemUIFont"/>
          <w:color w:val="353535"/>
        </w:rPr>
        <w:t>You will be required to sign up. There is a free test service available.</w:t>
      </w:r>
      <w:r w:rsidR="009A4976">
        <w:rPr>
          <w:rFonts w:ascii="Helvetica" w:hAnsi="Helvetica" w:cs="AppleSystemUIFont"/>
          <w:color w:val="353535"/>
        </w:rPr>
        <w:t xml:space="preserve"> </w:t>
      </w:r>
    </w:p>
    <w:p w14:paraId="2FBD2C51" w14:textId="77777777" w:rsidR="009A4976" w:rsidRDefault="009A4976" w:rsidP="00DF569E">
      <w:pPr>
        <w:pStyle w:val="ListParagraph"/>
        <w:widowControl w:val="0"/>
        <w:autoSpaceDE w:val="0"/>
        <w:autoSpaceDN w:val="0"/>
        <w:adjustRightInd w:val="0"/>
        <w:rPr>
          <w:rFonts w:ascii="Helvetica" w:hAnsi="Helvetica" w:cs="AppleSystemUIFont"/>
          <w:color w:val="353535"/>
        </w:rPr>
      </w:pPr>
    </w:p>
    <w:p w14:paraId="29B3488A" w14:textId="013A13D5" w:rsidR="00D85550" w:rsidRDefault="009A4976" w:rsidP="00DF569E">
      <w:pPr>
        <w:pStyle w:val="ListParagraph"/>
        <w:widowControl w:val="0"/>
        <w:autoSpaceDE w:val="0"/>
        <w:autoSpaceDN w:val="0"/>
        <w:adjustRightInd w:val="0"/>
        <w:rPr>
          <w:rFonts w:ascii="Helvetica" w:hAnsi="Helvetica" w:cs="AppleSystemUIFont"/>
          <w:color w:val="353535"/>
        </w:rPr>
      </w:pPr>
      <w:r>
        <w:rPr>
          <w:rFonts w:ascii="Helvetica" w:hAnsi="Helvetica" w:cs="AppleSystemUIFont"/>
          <w:color w:val="353535"/>
        </w:rPr>
        <w:t>This API also retrieves the display picture of the vehicle as shown here:</w:t>
      </w:r>
      <w:r>
        <w:rPr>
          <w:rFonts w:ascii="Helvetica" w:hAnsi="Helvetica" w:cs="AppleSystemUIFont"/>
          <w:color w:val="353535"/>
        </w:rPr>
        <w:br/>
      </w:r>
      <w:hyperlink r:id="rId9" w:history="1">
        <w:r w:rsidRPr="001C0F70">
          <w:rPr>
            <w:rStyle w:val="Hyperlink"/>
            <w:rFonts w:ascii="Helvetica" w:hAnsi="Helvetica" w:cs="AppleSystemUIFont"/>
          </w:rPr>
          <w:t>https://marvelapp.com/993d7h4/screen/46015154</w:t>
        </w:r>
      </w:hyperlink>
    </w:p>
    <w:p w14:paraId="6E6F65BA" w14:textId="77777777" w:rsidR="009A4976" w:rsidRDefault="009A4976" w:rsidP="00DF569E">
      <w:pPr>
        <w:pStyle w:val="ListParagraph"/>
        <w:widowControl w:val="0"/>
        <w:autoSpaceDE w:val="0"/>
        <w:autoSpaceDN w:val="0"/>
        <w:adjustRightInd w:val="0"/>
        <w:rPr>
          <w:rFonts w:ascii="Helvetica" w:hAnsi="Helvetica" w:cs="AppleSystemUIFont"/>
          <w:color w:val="353535"/>
        </w:rPr>
      </w:pPr>
    </w:p>
    <w:p w14:paraId="0650BAA7" w14:textId="77777777" w:rsidR="009A4976" w:rsidRPr="00AF5B13" w:rsidRDefault="009A4976" w:rsidP="00DF569E">
      <w:pPr>
        <w:pStyle w:val="ListParagraph"/>
        <w:widowControl w:val="0"/>
        <w:autoSpaceDE w:val="0"/>
        <w:autoSpaceDN w:val="0"/>
        <w:adjustRightInd w:val="0"/>
        <w:rPr>
          <w:rFonts w:ascii="Helvetica" w:hAnsi="Helvetica" w:cs="AppleSystemUIFont"/>
          <w:color w:val="353535"/>
        </w:rPr>
      </w:pPr>
    </w:p>
    <w:p w14:paraId="5DF29FF0" w14:textId="0A286C71" w:rsidR="00D85550" w:rsidRPr="00AF5B13" w:rsidRDefault="00D85550" w:rsidP="00D85550">
      <w:pPr>
        <w:pStyle w:val="ListParagraph"/>
        <w:widowControl w:val="0"/>
        <w:numPr>
          <w:ilvl w:val="0"/>
          <w:numId w:val="1"/>
        </w:numPr>
        <w:autoSpaceDE w:val="0"/>
        <w:autoSpaceDN w:val="0"/>
        <w:adjustRightInd w:val="0"/>
        <w:rPr>
          <w:rFonts w:ascii="Helvetica" w:hAnsi="Helvetica" w:cs="AppleSystemUIFont"/>
          <w:color w:val="353535"/>
        </w:rPr>
      </w:pPr>
      <w:r w:rsidRPr="00AF5B13">
        <w:rPr>
          <w:rFonts w:ascii="Helvetica" w:hAnsi="Helvetica" w:cs="AppleSystemUIFont"/>
          <w:b/>
        </w:rPr>
        <w:t>Diagnose a vehicle</w:t>
      </w:r>
      <w:r w:rsidR="00DF569E" w:rsidRPr="00AF5B13">
        <w:rPr>
          <w:rFonts w:ascii="Helvetica" w:hAnsi="Helvetica" w:cs="AppleSystemUIFont"/>
        </w:rPr>
        <w:br/>
      </w:r>
      <w:hyperlink r:id="rId10" w:history="1">
        <w:r w:rsidR="00C94F41" w:rsidRPr="001C0F70">
          <w:rPr>
            <w:rStyle w:val="Hyperlink"/>
            <w:rFonts w:ascii="Helvetica" w:hAnsi="Helvetica"/>
          </w:rPr>
          <w:t>https://marvelapp.com/993d7h4/screen/46015148</w:t>
        </w:r>
      </w:hyperlink>
      <w:r w:rsidR="00C94F41">
        <w:rPr>
          <w:rFonts w:ascii="Helvetica" w:hAnsi="Helvetica"/>
        </w:rPr>
        <w:br/>
      </w:r>
      <w:r w:rsidRPr="00AF5B13">
        <w:rPr>
          <w:rFonts w:ascii="Helvetica" w:hAnsi="Helvetica" w:cs="AppleSystemUIFont"/>
          <w:color w:val="353535"/>
        </w:rPr>
        <w:t xml:space="preserve">Diagnosis allows the user to communicate with their vehicle’s dashboard computer. This is the most important part of the app and it is </w:t>
      </w:r>
      <w:r w:rsidR="00DF569E" w:rsidRPr="00AF5B13">
        <w:rPr>
          <w:rFonts w:ascii="Helvetica" w:hAnsi="Helvetica" w:cs="AppleSystemUIFont"/>
          <w:color w:val="353535"/>
        </w:rPr>
        <w:t>imperative</w:t>
      </w:r>
      <w:r w:rsidRPr="00AF5B13">
        <w:rPr>
          <w:rFonts w:ascii="Helvetica" w:hAnsi="Helvetica" w:cs="AppleSystemUIFont"/>
          <w:color w:val="353535"/>
        </w:rPr>
        <w:t xml:space="preserve"> that this is developed correctly. </w:t>
      </w:r>
      <w:r w:rsidR="00DF569E" w:rsidRPr="00AF5B13">
        <w:rPr>
          <w:rFonts w:ascii="Helvetica" w:hAnsi="Helvetica" w:cs="AppleSystemUIFont"/>
          <w:color w:val="353535"/>
        </w:rPr>
        <w:t>How it works is that the user will have</w:t>
      </w:r>
      <w:r w:rsidRPr="00AF5B13">
        <w:rPr>
          <w:rFonts w:ascii="Helvetica" w:hAnsi="Helvetica" w:cs="AppleSystemUIFont"/>
          <w:color w:val="353535"/>
        </w:rPr>
        <w:t xml:space="preserve"> a hardware </w:t>
      </w:r>
      <w:r w:rsidR="00DF569E" w:rsidRPr="00AF5B13">
        <w:rPr>
          <w:rFonts w:ascii="Helvetica" w:hAnsi="Helvetica" w:cs="AppleSystemUIFont"/>
          <w:color w:val="353535"/>
        </w:rPr>
        <w:t xml:space="preserve">connector </w:t>
      </w:r>
      <w:r w:rsidRPr="00AF5B13">
        <w:rPr>
          <w:rFonts w:ascii="Helvetica" w:hAnsi="Helvetica" w:cs="AppleSystemUIFont"/>
          <w:color w:val="353535"/>
        </w:rPr>
        <w:t xml:space="preserve">that will connect to their vehicle. This hardware </w:t>
      </w:r>
      <w:r w:rsidR="00DF569E" w:rsidRPr="00AF5B13">
        <w:rPr>
          <w:rFonts w:ascii="Helvetica" w:hAnsi="Helvetica" w:cs="AppleSystemUIFont"/>
          <w:color w:val="353535"/>
        </w:rPr>
        <w:t xml:space="preserve">connector </w:t>
      </w:r>
      <w:r w:rsidRPr="00AF5B13">
        <w:rPr>
          <w:rFonts w:ascii="Helvetica" w:hAnsi="Helvetica" w:cs="AppleSystemUIFont"/>
          <w:color w:val="353535"/>
        </w:rPr>
        <w:t xml:space="preserve">allows the vehicle’s dashboard computer to </w:t>
      </w:r>
      <w:r w:rsidR="00DF569E" w:rsidRPr="00AF5B13">
        <w:rPr>
          <w:rFonts w:ascii="Helvetica" w:hAnsi="Helvetica" w:cs="AppleSystemUIFont"/>
          <w:color w:val="353535"/>
        </w:rPr>
        <w:t>communicate</w:t>
      </w:r>
      <w:r w:rsidRPr="00AF5B13">
        <w:rPr>
          <w:rFonts w:ascii="Helvetica" w:hAnsi="Helvetica" w:cs="AppleSystemUIFont"/>
          <w:color w:val="353535"/>
        </w:rPr>
        <w:t xml:space="preserve"> with </w:t>
      </w:r>
      <w:r w:rsidR="00DF569E" w:rsidRPr="00AF5B13">
        <w:rPr>
          <w:rFonts w:ascii="Helvetica" w:hAnsi="Helvetica" w:cs="AppleSystemUIFont"/>
          <w:color w:val="353535"/>
        </w:rPr>
        <w:t>our app on the</w:t>
      </w:r>
      <w:r w:rsidRPr="00AF5B13">
        <w:rPr>
          <w:rFonts w:ascii="Helvetica" w:hAnsi="Helvetica" w:cs="AppleSystemUIFont"/>
          <w:color w:val="353535"/>
        </w:rPr>
        <w:t xml:space="preserve"> iPhone/</w:t>
      </w:r>
      <w:proofErr w:type="spellStart"/>
      <w:r w:rsidRPr="00AF5B13">
        <w:rPr>
          <w:rFonts w:ascii="Helvetica" w:hAnsi="Helvetica" w:cs="AppleSystemUIFont"/>
          <w:color w:val="353535"/>
        </w:rPr>
        <w:t>iPad</w:t>
      </w:r>
      <w:proofErr w:type="spellEnd"/>
      <w:r w:rsidRPr="00AF5B13">
        <w:rPr>
          <w:rFonts w:ascii="Helvetica" w:hAnsi="Helvetica" w:cs="AppleSystemUIFont"/>
          <w:color w:val="353535"/>
        </w:rPr>
        <w:t xml:space="preserve"> device</w:t>
      </w:r>
      <w:r w:rsidR="00C94F41">
        <w:rPr>
          <w:rFonts w:ascii="Helvetica" w:hAnsi="Helvetica" w:cs="AppleSystemUIFont"/>
          <w:color w:val="353535"/>
        </w:rPr>
        <w:t xml:space="preserve"> (via a wireless Bluetooth connection)</w:t>
      </w:r>
      <w:r w:rsidRPr="00AF5B13">
        <w:rPr>
          <w:rFonts w:ascii="Helvetica" w:hAnsi="Helvetica" w:cs="AppleSystemUIFont"/>
          <w:color w:val="353535"/>
        </w:rPr>
        <w:t xml:space="preserve">. </w:t>
      </w:r>
      <w:r w:rsidR="00DF569E" w:rsidRPr="00AF5B13">
        <w:rPr>
          <w:rFonts w:ascii="Helvetica" w:hAnsi="Helvetica" w:cs="AppleSystemUIFont"/>
          <w:color w:val="353535"/>
        </w:rPr>
        <w:t>Troubleshooting</w:t>
      </w:r>
      <w:r w:rsidRPr="00AF5B13">
        <w:rPr>
          <w:rFonts w:ascii="Helvetica" w:hAnsi="Helvetica" w:cs="AppleSystemUIFont"/>
          <w:color w:val="353535"/>
        </w:rPr>
        <w:t xml:space="preserve"> </w:t>
      </w:r>
      <w:r w:rsidR="00C94F41">
        <w:rPr>
          <w:rFonts w:ascii="Helvetica" w:hAnsi="Helvetica" w:cs="AppleSystemUIFont"/>
          <w:color w:val="353535"/>
        </w:rPr>
        <w:t xml:space="preserve">issues with the vehicle </w:t>
      </w:r>
      <w:r w:rsidRPr="00AF5B13">
        <w:rPr>
          <w:rFonts w:ascii="Helvetica" w:hAnsi="Helvetica" w:cs="AppleSystemUIFont"/>
          <w:color w:val="353535"/>
        </w:rPr>
        <w:t xml:space="preserve">can then be relayed to the user’s device. </w:t>
      </w:r>
      <w:r w:rsidRPr="00AF5B13">
        <w:rPr>
          <w:rFonts w:ascii="Helvetica" w:hAnsi="Helvetica" w:cs="AppleSystemUIFont"/>
          <w:color w:val="353535"/>
        </w:rPr>
        <w:br/>
      </w:r>
      <w:r w:rsidRPr="00AF5B13">
        <w:rPr>
          <w:rFonts w:ascii="Helvetica" w:hAnsi="Helvetica" w:cs="AppleSystemUIFont"/>
          <w:color w:val="353535"/>
        </w:rPr>
        <w:br/>
        <w:t>The link to this API can be found here:</w:t>
      </w:r>
      <w:r w:rsidRPr="00AF5B13">
        <w:rPr>
          <w:rFonts w:ascii="Helvetica" w:hAnsi="Helvetica" w:cs="AppleSystemUIFont"/>
          <w:color w:val="353535"/>
        </w:rPr>
        <w:br/>
      </w:r>
      <w:hyperlink r:id="rId11" w:anchor="setting-up-car-diagnostic-api" w:history="1">
        <w:r w:rsidR="000C336D" w:rsidRPr="00AF5B13">
          <w:rPr>
            <w:rStyle w:val="Hyperlink"/>
            <w:rFonts w:ascii="Helvetica" w:hAnsi="Helvetica"/>
          </w:rPr>
          <w:t>https://console.bluemix.net/docs/services/HellaVentures/index.html#setting-up-car-diagnostic-api</w:t>
        </w:r>
      </w:hyperlink>
      <w:r w:rsidR="000C336D" w:rsidRPr="00AF5B13">
        <w:rPr>
          <w:rFonts w:ascii="Helvetica" w:hAnsi="Helvetica"/>
        </w:rPr>
        <w:br/>
      </w:r>
      <w:r w:rsidR="00C94F41">
        <w:rPr>
          <w:rFonts w:ascii="Helvetica" w:hAnsi="Helvetica" w:cs="AppleSystemUIFont"/>
          <w:color w:val="353535"/>
        </w:rPr>
        <w:t>Again, this is an important part of the app. Please look up on this API and ensure that you are able to integrate it into the app.</w:t>
      </w:r>
      <w:r w:rsidRPr="00AF5B13">
        <w:rPr>
          <w:rFonts w:ascii="Helvetica" w:hAnsi="Helvetica" w:cs="AppleSystemUIFont"/>
          <w:color w:val="353535"/>
        </w:rPr>
        <w:br/>
      </w:r>
      <w:r w:rsidRPr="00AF5B13">
        <w:rPr>
          <w:rFonts w:ascii="Helvetica" w:hAnsi="Helvetica" w:cs="AppleSystemUIFont"/>
          <w:color w:val="353535"/>
        </w:rPr>
        <w:br/>
      </w:r>
      <w:r w:rsidR="00DF569E" w:rsidRPr="00AF5B13">
        <w:rPr>
          <w:rFonts w:ascii="Helvetica" w:hAnsi="Helvetica" w:cs="AppleSystemUIFont"/>
          <w:color w:val="353535"/>
        </w:rPr>
        <w:br/>
      </w:r>
    </w:p>
    <w:p w14:paraId="3FEE90CE" w14:textId="3C70FF22" w:rsidR="00DF569E" w:rsidRPr="00AF5B13" w:rsidRDefault="00DF569E" w:rsidP="00D85550">
      <w:pPr>
        <w:pStyle w:val="ListParagraph"/>
        <w:widowControl w:val="0"/>
        <w:numPr>
          <w:ilvl w:val="0"/>
          <w:numId w:val="1"/>
        </w:numPr>
        <w:autoSpaceDE w:val="0"/>
        <w:autoSpaceDN w:val="0"/>
        <w:adjustRightInd w:val="0"/>
        <w:rPr>
          <w:rFonts w:ascii="Helvetica" w:hAnsi="Helvetica" w:cs="AppleSystemUIFont"/>
          <w:color w:val="353535"/>
        </w:rPr>
      </w:pPr>
      <w:r w:rsidRPr="00AF5B13">
        <w:rPr>
          <w:rFonts w:ascii="Helvetica" w:hAnsi="Helvetica" w:cs="AppleSystemUIFont"/>
          <w:b/>
        </w:rPr>
        <w:t xml:space="preserve">UK </w:t>
      </w:r>
      <w:r w:rsidR="00D85550" w:rsidRPr="00AF5B13">
        <w:rPr>
          <w:rFonts w:ascii="Helvetica" w:hAnsi="Helvetica" w:cs="AppleSystemUIFont"/>
          <w:b/>
        </w:rPr>
        <w:t>Postcode</w:t>
      </w:r>
      <w:r w:rsidRPr="00AF5B13">
        <w:rPr>
          <w:rFonts w:ascii="Helvetica" w:hAnsi="Helvetica" w:cs="AppleSystemUIFont"/>
          <w:b/>
        </w:rPr>
        <w:t xml:space="preserve"> search</w:t>
      </w:r>
      <w:r w:rsidRPr="00AF5B13">
        <w:rPr>
          <w:rFonts w:ascii="Helvetica" w:hAnsi="Helvetica" w:cs="AppleSystemUIFont"/>
        </w:rPr>
        <w:br/>
      </w:r>
      <w:hyperlink r:id="rId12" w:history="1">
        <w:r w:rsidR="00C94F41" w:rsidRPr="001C0F70">
          <w:rPr>
            <w:rStyle w:val="Hyperlink"/>
            <w:rFonts w:ascii="Helvetica" w:hAnsi="Helvetica"/>
          </w:rPr>
          <w:t>https://marvelapp.com/993d7h4/screen/46015172</w:t>
        </w:r>
      </w:hyperlink>
      <w:r w:rsidR="00C94F41">
        <w:rPr>
          <w:rFonts w:ascii="Helvetica" w:hAnsi="Helvetica"/>
        </w:rPr>
        <w:br/>
      </w:r>
      <w:r w:rsidRPr="00AF5B13">
        <w:rPr>
          <w:rFonts w:ascii="Helvetica" w:hAnsi="Helvetica" w:cs="AppleSystemUIFont"/>
        </w:rPr>
        <w:t xml:space="preserve">Allows the user to put in a UK postcode </w:t>
      </w:r>
      <w:r w:rsidR="00C94F41">
        <w:rPr>
          <w:rFonts w:ascii="Helvetica" w:hAnsi="Helvetica" w:cs="AppleSystemUIFont"/>
        </w:rPr>
        <w:t xml:space="preserve">or location </w:t>
      </w:r>
      <w:r w:rsidRPr="00AF5B13">
        <w:rPr>
          <w:rFonts w:ascii="Helvetica" w:hAnsi="Helvetica" w:cs="AppleSystemUIFont"/>
        </w:rPr>
        <w:t xml:space="preserve">into the app that when searched will return a list of the nearest </w:t>
      </w:r>
      <w:r w:rsidR="00C94F41">
        <w:rPr>
          <w:rFonts w:ascii="Helvetica" w:hAnsi="Helvetica" w:cs="AppleSystemUIFont"/>
        </w:rPr>
        <w:t>garages</w:t>
      </w:r>
      <w:r w:rsidRPr="00AF5B13">
        <w:rPr>
          <w:rFonts w:ascii="Helvetica" w:hAnsi="Helvetica" w:cs="AppleSystemUIFont"/>
        </w:rPr>
        <w:t xml:space="preserve"> to that postcode</w:t>
      </w:r>
      <w:r w:rsidR="00C94F41">
        <w:rPr>
          <w:rFonts w:ascii="Helvetica" w:hAnsi="Helvetica" w:cs="AppleSystemUIFont"/>
        </w:rPr>
        <w:t xml:space="preserve"> or location</w:t>
      </w:r>
      <w:r w:rsidRPr="00AF5B13">
        <w:rPr>
          <w:rFonts w:ascii="Helvetica" w:hAnsi="Helvetica" w:cs="AppleSystemUIFont"/>
        </w:rPr>
        <w:t>.</w:t>
      </w:r>
      <w:r w:rsidRPr="00AF5B13">
        <w:rPr>
          <w:rFonts w:ascii="Helvetica" w:hAnsi="Helvetica" w:cs="AppleSystemUIFont"/>
        </w:rPr>
        <w:br/>
      </w:r>
      <w:r w:rsidRPr="00AF5B13">
        <w:rPr>
          <w:rFonts w:ascii="Helvetica" w:hAnsi="Helvetica" w:cs="AppleSystemUIFont"/>
        </w:rPr>
        <w:br/>
        <w:t xml:space="preserve">Google has an API for </w:t>
      </w:r>
      <w:r w:rsidR="00C94F41">
        <w:rPr>
          <w:rFonts w:ascii="Helvetica" w:hAnsi="Helvetica" w:cs="AppleSystemUIFont"/>
        </w:rPr>
        <w:t>UK addresses and postcodes</w:t>
      </w:r>
      <w:r w:rsidRPr="00AF5B13">
        <w:rPr>
          <w:rFonts w:ascii="Helvetica" w:hAnsi="Helvetica" w:cs="AppleSystemUIFont"/>
        </w:rPr>
        <w:t>.</w:t>
      </w:r>
    </w:p>
    <w:p w14:paraId="3E3607C7" w14:textId="77777777" w:rsidR="00DF569E" w:rsidRPr="00AF5B13" w:rsidRDefault="00DF569E" w:rsidP="00DF569E">
      <w:pPr>
        <w:widowControl w:val="0"/>
        <w:autoSpaceDE w:val="0"/>
        <w:autoSpaceDN w:val="0"/>
        <w:adjustRightInd w:val="0"/>
        <w:rPr>
          <w:rFonts w:ascii="Helvetica" w:hAnsi="Helvetica" w:cs="AppleSystemUIFont"/>
        </w:rPr>
      </w:pPr>
    </w:p>
    <w:p w14:paraId="39D52812" w14:textId="77777777" w:rsidR="00DF569E" w:rsidRPr="00AF5B13" w:rsidRDefault="00DF569E" w:rsidP="00DF569E">
      <w:pPr>
        <w:widowControl w:val="0"/>
        <w:autoSpaceDE w:val="0"/>
        <w:autoSpaceDN w:val="0"/>
        <w:adjustRightInd w:val="0"/>
        <w:rPr>
          <w:rFonts w:ascii="Helvetica" w:hAnsi="Helvetica" w:cs="AppleSystemUIFont"/>
        </w:rPr>
      </w:pPr>
    </w:p>
    <w:p w14:paraId="416F1F05" w14:textId="12A37185" w:rsidR="00D85550" w:rsidRPr="00D42560" w:rsidRDefault="00D85550" w:rsidP="00DF569E">
      <w:pPr>
        <w:widowControl w:val="0"/>
        <w:autoSpaceDE w:val="0"/>
        <w:autoSpaceDN w:val="0"/>
        <w:adjustRightInd w:val="0"/>
        <w:rPr>
          <w:rFonts w:ascii="Helvetica" w:hAnsi="Helvetica" w:cs="AppleSystemUIFont"/>
          <w:b/>
          <w:color w:val="353535"/>
          <w:sz w:val="28"/>
          <w:szCs w:val="28"/>
          <w:u w:val="single"/>
        </w:rPr>
      </w:pPr>
      <w:r w:rsidRPr="00AF5B13">
        <w:rPr>
          <w:rFonts w:ascii="Helvetica" w:hAnsi="Helvetica" w:cs="AppleSystemUIFont"/>
        </w:rPr>
        <w:br/>
      </w:r>
      <w:r w:rsidR="00D42560" w:rsidRPr="00D42560">
        <w:rPr>
          <w:rFonts w:ascii="Helvetica" w:hAnsi="Helvetica" w:cs="AppleSystemUIFont"/>
          <w:b/>
          <w:color w:val="353535"/>
          <w:sz w:val="28"/>
          <w:szCs w:val="28"/>
          <w:u w:val="single"/>
        </w:rPr>
        <w:t>Premium Users</w:t>
      </w:r>
      <w:r w:rsidR="00D42560" w:rsidRPr="00D42560">
        <w:rPr>
          <w:rFonts w:ascii="Helvetica" w:hAnsi="Helvetica" w:cs="AppleSystemUIFont"/>
          <w:b/>
          <w:color w:val="353535"/>
          <w:sz w:val="28"/>
          <w:szCs w:val="28"/>
          <w:u w:val="single"/>
        </w:rPr>
        <w:br/>
      </w:r>
    </w:p>
    <w:p w14:paraId="18796F55" w14:textId="7841A6C1" w:rsidR="00AE6220" w:rsidRPr="00AF5B13" w:rsidRDefault="00D42560" w:rsidP="00DF569E">
      <w:pPr>
        <w:widowControl w:val="0"/>
        <w:autoSpaceDE w:val="0"/>
        <w:autoSpaceDN w:val="0"/>
        <w:adjustRightInd w:val="0"/>
        <w:rPr>
          <w:rFonts w:ascii="Helvetica" w:hAnsi="Helvetica" w:cs="AppleSystemUIFont"/>
          <w:color w:val="353535"/>
        </w:rPr>
      </w:pPr>
      <w:r>
        <w:rPr>
          <w:rFonts w:ascii="Helvetica" w:hAnsi="Helvetica" w:cs="AppleSystemUIFont"/>
          <w:color w:val="353535"/>
        </w:rPr>
        <w:t>Generally, the</w:t>
      </w:r>
      <w:r w:rsidR="00AE6220" w:rsidRPr="00AF5B13">
        <w:rPr>
          <w:rFonts w:ascii="Helvetica" w:hAnsi="Helvetica" w:cs="AppleSystemUIFont"/>
          <w:color w:val="353535"/>
        </w:rPr>
        <w:t xml:space="preserve"> app </w:t>
      </w:r>
      <w:r>
        <w:rPr>
          <w:rFonts w:ascii="Helvetica" w:hAnsi="Helvetica" w:cs="AppleSystemUIFont"/>
          <w:color w:val="353535"/>
        </w:rPr>
        <w:t>will be free to use, but there will be some features that require the user to upgrade their account</w:t>
      </w:r>
      <w:r w:rsidR="00AE6220" w:rsidRPr="00AF5B13">
        <w:rPr>
          <w:rFonts w:ascii="Helvetica" w:hAnsi="Helvetica" w:cs="AppleSystemUIFont"/>
          <w:color w:val="353535"/>
        </w:rPr>
        <w:t>. These features include:</w:t>
      </w:r>
      <w:r w:rsidR="00AE6220" w:rsidRPr="00AF5B13">
        <w:rPr>
          <w:rFonts w:ascii="Helvetica" w:hAnsi="Helvetica" w:cs="AppleSystemUIFont"/>
          <w:color w:val="353535"/>
        </w:rPr>
        <w:br/>
      </w:r>
    </w:p>
    <w:p w14:paraId="2463D174" w14:textId="5A88A614" w:rsidR="00AE6220" w:rsidRPr="00AF5B13" w:rsidRDefault="00AE6220" w:rsidP="00AE6220">
      <w:pPr>
        <w:pStyle w:val="ListParagraph"/>
        <w:widowControl w:val="0"/>
        <w:numPr>
          <w:ilvl w:val="0"/>
          <w:numId w:val="2"/>
        </w:numPr>
        <w:autoSpaceDE w:val="0"/>
        <w:autoSpaceDN w:val="0"/>
        <w:adjustRightInd w:val="0"/>
        <w:rPr>
          <w:rFonts w:ascii="Helvetica" w:hAnsi="Helvetica" w:cs="AppleSystemUIFont"/>
          <w:color w:val="353535"/>
        </w:rPr>
      </w:pPr>
      <w:r w:rsidRPr="00AF5B13">
        <w:rPr>
          <w:rFonts w:ascii="Helvetica" w:hAnsi="Helvetica" w:cs="AppleSystemUIFont"/>
          <w:color w:val="353535"/>
        </w:rPr>
        <w:t>Adding multiple vehicles onto an account</w:t>
      </w:r>
    </w:p>
    <w:p w14:paraId="339A9375" w14:textId="1CF7DBF0" w:rsidR="00AE6220" w:rsidRPr="00AF5B13" w:rsidRDefault="00AE6220" w:rsidP="00AE6220">
      <w:pPr>
        <w:pStyle w:val="ListParagraph"/>
        <w:widowControl w:val="0"/>
        <w:numPr>
          <w:ilvl w:val="0"/>
          <w:numId w:val="2"/>
        </w:numPr>
        <w:autoSpaceDE w:val="0"/>
        <w:autoSpaceDN w:val="0"/>
        <w:adjustRightInd w:val="0"/>
        <w:rPr>
          <w:rFonts w:ascii="Helvetica" w:hAnsi="Helvetica" w:cs="AppleSystemUIFont"/>
          <w:color w:val="353535"/>
        </w:rPr>
      </w:pPr>
      <w:r w:rsidRPr="00AF5B13">
        <w:rPr>
          <w:rFonts w:ascii="Helvetica" w:hAnsi="Helvetica" w:cs="AppleSystemUIFont"/>
          <w:color w:val="353535"/>
        </w:rPr>
        <w:t>Revealing and troubleshooting diagnostic issues found</w:t>
      </w:r>
    </w:p>
    <w:p w14:paraId="6BBD4F77" w14:textId="77777777" w:rsidR="00AE6220" w:rsidRPr="00AF5B13" w:rsidRDefault="00AE6220" w:rsidP="00AE6220">
      <w:pPr>
        <w:pStyle w:val="ListParagraph"/>
        <w:widowControl w:val="0"/>
        <w:autoSpaceDE w:val="0"/>
        <w:autoSpaceDN w:val="0"/>
        <w:adjustRightInd w:val="0"/>
        <w:rPr>
          <w:rFonts w:ascii="Helvetica" w:hAnsi="Helvetica" w:cs="AppleSystemUIFont"/>
          <w:color w:val="353535"/>
        </w:rPr>
      </w:pPr>
    </w:p>
    <w:p w14:paraId="5F05CC8B" w14:textId="44F8E58C" w:rsidR="009B5875" w:rsidRPr="00AF5B13" w:rsidRDefault="00AE6220">
      <w:pPr>
        <w:rPr>
          <w:rFonts w:ascii="Helvetica" w:hAnsi="Helvetica"/>
        </w:rPr>
      </w:pPr>
      <w:r w:rsidRPr="00AF5B13">
        <w:rPr>
          <w:rFonts w:ascii="Helvetica" w:hAnsi="Helvetica"/>
        </w:rPr>
        <w:t xml:space="preserve">In order to upgrade </w:t>
      </w:r>
      <w:r w:rsidR="00D42560">
        <w:rPr>
          <w:rFonts w:ascii="Helvetica" w:hAnsi="Helvetica"/>
        </w:rPr>
        <w:t>an</w:t>
      </w:r>
      <w:r w:rsidRPr="00AF5B13">
        <w:rPr>
          <w:rFonts w:ascii="Helvetica" w:hAnsi="Helvetica"/>
        </w:rPr>
        <w:t xml:space="preserve"> account, I think the best idea is for the user to make payment on our site rather than through the app. This way, the fees for processing payments via </w:t>
      </w:r>
      <w:r w:rsidR="00D42560">
        <w:rPr>
          <w:rFonts w:ascii="Helvetica" w:hAnsi="Helvetica"/>
        </w:rPr>
        <w:t>the App Store</w:t>
      </w:r>
      <w:r w:rsidRPr="00AF5B13">
        <w:rPr>
          <w:rFonts w:ascii="Helvetica" w:hAnsi="Helvetica"/>
        </w:rPr>
        <w:t xml:space="preserve"> (and eventually </w:t>
      </w:r>
      <w:r w:rsidR="00D42560">
        <w:rPr>
          <w:rFonts w:ascii="Helvetica" w:hAnsi="Helvetica"/>
        </w:rPr>
        <w:t>Play Store</w:t>
      </w:r>
      <w:r w:rsidRPr="00AF5B13">
        <w:rPr>
          <w:rFonts w:ascii="Helvetica" w:hAnsi="Helvetica"/>
        </w:rPr>
        <w:t xml:space="preserve">) are avoided. </w:t>
      </w:r>
      <w:r w:rsidR="00D42560">
        <w:rPr>
          <w:rFonts w:ascii="Helvetica" w:hAnsi="Helvetica"/>
        </w:rPr>
        <w:t>It can work by having a link in the app that directs the user to our website. Once payment has been completed on our website, the user’s account on the app will automatically be upgraded, unlocking all the features for the user.</w:t>
      </w:r>
    </w:p>
    <w:p w14:paraId="143BFBA0" w14:textId="77777777" w:rsidR="004F3239" w:rsidRDefault="004F3239">
      <w:pPr>
        <w:rPr>
          <w:rFonts w:ascii="Helvetica" w:hAnsi="Helvetica"/>
        </w:rPr>
      </w:pPr>
    </w:p>
    <w:p w14:paraId="4359C485" w14:textId="77777777" w:rsidR="00D42560" w:rsidRDefault="00D42560">
      <w:pPr>
        <w:rPr>
          <w:rFonts w:ascii="Helvetica" w:hAnsi="Helvetica"/>
        </w:rPr>
      </w:pPr>
    </w:p>
    <w:p w14:paraId="65D4F63C" w14:textId="77777777" w:rsidR="00D42560" w:rsidRDefault="00D42560">
      <w:pPr>
        <w:rPr>
          <w:rFonts w:ascii="Helvetica" w:hAnsi="Helvetica"/>
        </w:rPr>
      </w:pPr>
    </w:p>
    <w:p w14:paraId="68D923A2" w14:textId="2A00D392" w:rsidR="00FE1FD7" w:rsidRPr="00FE1FD7" w:rsidRDefault="00FE1FD7">
      <w:pPr>
        <w:rPr>
          <w:rFonts w:ascii="Helvetica" w:hAnsi="Helvetica"/>
          <w:b/>
          <w:sz w:val="28"/>
          <w:szCs w:val="28"/>
          <w:u w:val="single"/>
        </w:rPr>
      </w:pPr>
      <w:r w:rsidRPr="00FE1FD7">
        <w:rPr>
          <w:rFonts w:ascii="Helvetica" w:hAnsi="Helvetica"/>
          <w:b/>
          <w:sz w:val="28"/>
          <w:szCs w:val="28"/>
          <w:u w:val="single"/>
        </w:rPr>
        <w:t xml:space="preserve">Bookings </w:t>
      </w:r>
    </w:p>
    <w:p w14:paraId="2ABF14A9" w14:textId="77777777" w:rsidR="00F51FCE" w:rsidRDefault="00F51FCE">
      <w:pPr>
        <w:rPr>
          <w:rFonts w:ascii="Helvetica" w:hAnsi="Helvetica"/>
        </w:rPr>
      </w:pPr>
    </w:p>
    <w:p w14:paraId="7F88562E" w14:textId="77777777" w:rsidR="00F51FCE" w:rsidRDefault="00F51FCE">
      <w:pPr>
        <w:rPr>
          <w:rFonts w:ascii="Helvetica" w:hAnsi="Helvetica"/>
        </w:rPr>
      </w:pPr>
    </w:p>
    <w:p w14:paraId="201A1A54" w14:textId="0DA269BC" w:rsidR="00FE1FD7" w:rsidRDefault="00D71A5B">
      <w:pPr>
        <w:rPr>
          <w:rFonts w:ascii="Helvetica" w:hAnsi="Helvetica"/>
        </w:rPr>
      </w:pPr>
      <w:hyperlink r:id="rId13" w:history="1">
        <w:r w:rsidR="00F51FCE" w:rsidRPr="001C0F70">
          <w:rPr>
            <w:rStyle w:val="Hyperlink"/>
            <w:rFonts w:ascii="Helvetica" w:hAnsi="Helvetica"/>
          </w:rPr>
          <w:t>https://marvelapp.com/993d7h4/screen/46015178</w:t>
        </w:r>
      </w:hyperlink>
      <w:r w:rsidR="00F51FCE">
        <w:rPr>
          <w:rFonts w:ascii="Helvetica" w:hAnsi="Helvetica"/>
        </w:rPr>
        <w:br/>
      </w:r>
      <w:hyperlink r:id="rId14" w:history="1">
        <w:r w:rsidR="00FE1FD7" w:rsidRPr="001C0F70">
          <w:rPr>
            <w:rStyle w:val="Hyperlink"/>
            <w:rFonts w:ascii="Helvetica" w:hAnsi="Helvetica"/>
          </w:rPr>
          <w:t>https://marvelapp.com/993d7h4/screen/46015184</w:t>
        </w:r>
      </w:hyperlink>
    </w:p>
    <w:p w14:paraId="15A5CF6F" w14:textId="77777777" w:rsidR="00FE1FD7" w:rsidRDefault="00FE1FD7">
      <w:pPr>
        <w:rPr>
          <w:rFonts w:ascii="Helvetica" w:hAnsi="Helvetica"/>
        </w:rPr>
      </w:pPr>
    </w:p>
    <w:p w14:paraId="1FAA1307" w14:textId="1530CA71" w:rsidR="00F51FCE" w:rsidRDefault="00F51FCE">
      <w:pPr>
        <w:rPr>
          <w:rFonts w:ascii="Helvetica" w:hAnsi="Helvetica"/>
        </w:rPr>
      </w:pPr>
      <w:r>
        <w:rPr>
          <w:rFonts w:ascii="Helvetica" w:hAnsi="Helvetica"/>
        </w:rPr>
        <w:t>The complete scenario of the booking process is not displayed on the prototype as it could be lengthy to display this way, so please read the explanation below so you can know the details of booking on the app.</w:t>
      </w:r>
    </w:p>
    <w:p w14:paraId="17BF6714" w14:textId="77777777" w:rsidR="00F51FCE" w:rsidRDefault="00F51FCE">
      <w:pPr>
        <w:rPr>
          <w:rFonts w:ascii="Helvetica" w:hAnsi="Helvetica"/>
        </w:rPr>
      </w:pPr>
    </w:p>
    <w:p w14:paraId="27A77E05" w14:textId="0BD3202E" w:rsidR="00FE1FD7" w:rsidRDefault="00FE1FD7">
      <w:pPr>
        <w:rPr>
          <w:rFonts w:ascii="Helvetica" w:hAnsi="Helvetica"/>
        </w:rPr>
      </w:pPr>
      <w:r>
        <w:rPr>
          <w:rFonts w:ascii="Helvetica" w:hAnsi="Helvetica"/>
        </w:rPr>
        <w:t xml:space="preserve">Bookings are where the app user and the garage user can negotiate/agree on prices for a service and is also where the user can get updates on a booking (example, nearly complete, complete, started, </w:t>
      </w:r>
      <w:proofErr w:type="spellStart"/>
      <w:r>
        <w:rPr>
          <w:rFonts w:ascii="Helvetica" w:hAnsi="Helvetica"/>
        </w:rPr>
        <w:t>etc</w:t>
      </w:r>
      <w:proofErr w:type="spellEnd"/>
      <w:r>
        <w:rPr>
          <w:rFonts w:ascii="Helvetica" w:hAnsi="Helvetica"/>
        </w:rPr>
        <w:t>…). I never included a “Messages” section because I wish to avoid a “conversational chat” format between the app user and garage user on the app. Only the most important stages of a service will be captured by the app.</w:t>
      </w:r>
    </w:p>
    <w:p w14:paraId="06ECC8EB" w14:textId="77777777" w:rsidR="00F15B4F" w:rsidRDefault="00F15B4F">
      <w:pPr>
        <w:rPr>
          <w:rFonts w:ascii="Helvetica" w:hAnsi="Helvetica"/>
        </w:rPr>
      </w:pPr>
    </w:p>
    <w:p w14:paraId="590886E2" w14:textId="14E350A4" w:rsidR="00FE1FD7" w:rsidRDefault="00FE1FD7">
      <w:pPr>
        <w:rPr>
          <w:rFonts w:ascii="Helvetica" w:hAnsi="Helvetica"/>
        </w:rPr>
      </w:pPr>
      <w:r>
        <w:rPr>
          <w:rFonts w:ascii="Helvetica" w:hAnsi="Helvetica"/>
        </w:rPr>
        <w:t xml:space="preserve">For example, Chris contacts a </w:t>
      </w:r>
      <w:r w:rsidR="00F51FCE">
        <w:rPr>
          <w:rFonts w:ascii="Helvetica" w:hAnsi="Helvetica"/>
        </w:rPr>
        <w:t xml:space="preserve">garage called </w:t>
      </w:r>
      <w:proofErr w:type="spellStart"/>
      <w:r w:rsidR="00F51FCE">
        <w:rPr>
          <w:rFonts w:ascii="Helvetica" w:hAnsi="Helvetica"/>
        </w:rPr>
        <w:t>AutoFix</w:t>
      </w:r>
      <w:proofErr w:type="spellEnd"/>
      <w:r>
        <w:rPr>
          <w:rFonts w:ascii="Helvetica" w:hAnsi="Helvetica"/>
        </w:rPr>
        <w:t xml:space="preserve"> to service his car. </w:t>
      </w:r>
      <w:r w:rsidR="00F51FCE">
        <w:rPr>
          <w:rFonts w:ascii="Helvetica" w:hAnsi="Helvetica"/>
        </w:rPr>
        <w:t xml:space="preserve">Chris uses the app to book a suitable date to bring his car in. </w:t>
      </w:r>
      <w:proofErr w:type="spellStart"/>
      <w:r w:rsidR="00F51FCE">
        <w:rPr>
          <w:rFonts w:ascii="Helvetica" w:hAnsi="Helvetica"/>
        </w:rPr>
        <w:t>AutoFix</w:t>
      </w:r>
      <w:proofErr w:type="spellEnd"/>
      <w:r w:rsidR="00F51FCE">
        <w:rPr>
          <w:rFonts w:ascii="Helvetica" w:hAnsi="Helvetica"/>
        </w:rPr>
        <w:t xml:space="preserve"> will see this request and will outline the service in detail (in this case servicing) and will either except the date or request a change of date. </w:t>
      </w:r>
      <w:proofErr w:type="spellStart"/>
      <w:r w:rsidR="00F51FCE">
        <w:rPr>
          <w:rFonts w:ascii="Helvetica" w:hAnsi="Helvetica"/>
        </w:rPr>
        <w:t>AutoFix</w:t>
      </w:r>
      <w:proofErr w:type="spellEnd"/>
      <w:r w:rsidR="00F51FCE">
        <w:rPr>
          <w:rFonts w:ascii="Helvetica" w:hAnsi="Helvetica"/>
        </w:rPr>
        <w:t xml:space="preserve"> will also provide a quotation for the service. If Chris accepts </w:t>
      </w:r>
      <w:r w:rsidR="006D7142">
        <w:rPr>
          <w:rFonts w:ascii="Helvetica" w:hAnsi="Helvetica"/>
        </w:rPr>
        <w:t xml:space="preserve">the time and quotation, he is primarily booked in and </w:t>
      </w:r>
      <w:proofErr w:type="spellStart"/>
      <w:r w:rsidR="006D7142">
        <w:rPr>
          <w:rFonts w:ascii="Helvetica" w:hAnsi="Helvetica"/>
        </w:rPr>
        <w:t>AutoFix</w:t>
      </w:r>
      <w:proofErr w:type="spellEnd"/>
      <w:r w:rsidR="006D7142">
        <w:rPr>
          <w:rFonts w:ascii="Helvetica" w:hAnsi="Helvetica"/>
        </w:rPr>
        <w:t xml:space="preserve"> expects his car on the agreed date. When the car gets to </w:t>
      </w:r>
      <w:proofErr w:type="spellStart"/>
      <w:r w:rsidR="006D7142">
        <w:rPr>
          <w:rFonts w:ascii="Helvetica" w:hAnsi="Helvetica"/>
        </w:rPr>
        <w:t>AutoFix</w:t>
      </w:r>
      <w:proofErr w:type="spellEnd"/>
      <w:r w:rsidR="006D7142">
        <w:rPr>
          <w:rFonts w:ascii="Helvetica" w:hAnsi="Helvetica"/>
        </w:rPr>
        <w:t xml:space="preserve"> on the agreed date, </w:t>
      </w:r>
      <w:proofErr w:type="spellStart"/>
      <w:r w:rsidR="006D7142">
        <w:rPr>
          <w:rFonts w:ascii="Helvetica" w:hAnsi="Helvetica"/>
        </w:rPr>
        <w:t>AutoFix</w:t>
      </w:r>
      <w:proofErr w:type="spellEnd"/>
      <w:r w:rsidR="006D7142">
        <w:rPr>
          <w:rFonts w:ascii="Helvetica" w:hAnsi="Helvetica"/>
        </w:rPr>
        <w:t xml:space="preserve"> will then check the car and will have the final opportun</w:t>
      </w:r>
      <w:r w:rsidR="008C60F5">
        <w:rPr>
          <w:rFonts w:ascii="Helvetica" w:hAnsi="Helvetica"/>
        </w:rPr>
        <w:t xml:space="preserve">ity to edit the service details, </w:t>
      </w:r>
      <w:r w:rsidR="006D7142">
        <w:rPr>
          <w:rFonts w:ascii="Helvetica" w:hAnsi="Helvetica"/>
        </w:rPr>
        <w:t>quotation</w:t>
      </w:r>
      <w:r w:rsidR="008C60F5">
        <w:rPr>
          <w:rFonts w:ascii="Helvetica" w:hAnsi="Helvetica"/>
        </w:rPr>
        <w:t xml:space="preserve"> and estimated completion date</w:t>
      </w:r>
      <w:r w:rsidR="006D7142">
        <w:rPr>
          <w:rFonts w:ascii="Helvetica" w:hAnsi="Helvetica"/>
        </w:rPr>
        <w:t xml:space="preserve">. If </w:t>
      </w:r>
      <w:r w:rsidR="008C60F5">
        <w:rPr>
          <w:rFonts w:ascii="Helvetica" w:hAnsi="Helvetica"/>
        </w:rPr>
        <w:t xml:space="preserve">terms between Chris and </w:t>
      </w:r>
      <w:proofErr w:type="spellStart"/>
      <w:r w:rsidR="008C60F5">
        <w:rPr>
          <w:rFonts w:ascii="Helvetica" w:hAnsi="Helvetica"/>
        </w:rPr>
        <w:t>AutoFix</w:t>
      </w:r>
      <w:proofErr w:type="spellEnd"/>
      <w:r w:rsidR="008C60F5">
        <w:rPr>
          <w:rFonts w:ascii="Helvetica" w:hAnsi="Helvetica"/>
        </w:rPr>
        <w:t xml:space="preserve"> are agreed upon</w:t>
      </w:r>
      <w:r w:rsidR="006D7142">
        <w:rPr>
          <w:rFonts w:ascii="Helvetica" w:hAnsi="Helvetica"/>
        </w:rPr>
        <w:t xml:space="preserve">, Chris will leave his car with </w:t>
      </w:r>
      <w:proofErr w:type="spellStart"/>
      <w:r w:rsidR="006D7142">
        <w:rPr>
          <w:rFonts w:ascii="Helvetica" w:hAnsi="Helvetica"/>
        </w:rPr>
        <w:t>AutoFix</w:t>
      </w:r>
      <w:proofErr w:type="spellEnd"/>
      <w:r w:rsidR="006D7142">
        <w:rPr>
          <w:rFonts w:ascii="Helvetica" w:hAnsi="Helvetica"/>
        </w:rPr>
        <w:t xml:space="preserve"> and the </w:t>
      </w:r>
      <w:r w:rsidR="008C60F5">
        <w:rPr>
          <w:rFonts w:ascii="Helvetica" w:hAnsi="Helvetica"/>
        </w:rPr>
        <w:t>servicing</w:t>
      </w:r>
      <w:r w:rsidR="006D7142">
        <w:rPr>
          <w:rFonts w:ascii="Helvetica" w:hAnsi="Helvetica"/>
        </w:rPr>
        <w:t xml:space="preserve"> </w:t>
      </w:r>
      <w:r w:rsidR="008C60F5">
        <w:rPr>
          <w:rFonts w:ascii="Helvetica" w:hAnsi="Helvetica"/>
        </w:rPr>
        <w:t>can begin</w:t>
      </w:r>
      <w:r w:rsidR="006D7142">
        <w:rPr>
          <w:rFonts w:ascii="Helvetica" w:hAnsi="Helvetica"/>
        </w:rPr>
        <w:t xml:space="preserve">. Chris will receive updates to the progress of his car (such as work undergoing, nearly complete, </w:t>
      </w:r>
      <w:proofErr w:type="spellStart"/>
      <w:r w:rsidR="006D7142">
        <w:rPr>
          <w:rFonts w:ascii="Helvetica" w:hAnsi="Helvetica"/>
        </w:rPr>
        <w:t>etc</w:t>
      </w:r>
      <w:proofErr w:type="spellEnd"/>
      <w:r w:rsidR="006D7142">
        <w:rPr>
          <w:rFonts w:ascii="Helvetica" w:hAnsi="Helvetica"/>
        </w:rPr>
        <w:t xml:space="preserve">…). Once the servicing has been complete by </w:t>
      </w:r>
      <w:proofErr w:type="spellStart"/>
      <w:r w:rsidR="006D7142">
        <w:rPr>
          <w:rFonts w:ascii="Helvetica" w:hAnsi="Helvetica"/>
        </w:rPr>
        <w:t>AutoCar</w:t>
      </w:r>
      <w:proofErr w:type="spellEnd"/>
      <w:r w:rsidR="006D7142">
        <w:rPr>
          <w:rFonts w:ascii="Helvetica" w:hAnsi="Helvetica"/>
        </w:rPr>
        <w:t xml:space="preserve">, Chris will be indicated of it and can make payment for the servicing as agreed and leave feedback for </w:t>
      </w:r>
      <w:proofErr w:type="spellStart"/>
      <w:r w:rsidR="006D7142">
        <w:rPr>
          <w:rFonts w:ascii="Helvetica" w:hAnsi="Helvetica"/>
        </w:rPr>
        <w:t>AutoFix</w:t>
      </w:r>
      <w:proofErr w:type="spellEnd"/>
      <w:r w:rsidR="006D7142">
        <w:rPr>
          <w:rFonts w:ascii="Helvetica" w:hAnsi="Helvetica"/>
        </w:rPr>
        <w:t>.</w:t>
      </w:r>
    </w:p>
    <w:p w14:paraId="372B6FC2" w14:textId="77777777" w:rsidR="00FE1FD7" w:rsidRDefault="00FE1FD7">
      <w:pPr>
        <w:rPr>
          <w:rFonts w:ascii="Helvetica" w:hAnsi="Helvetica"/>
        </w:rPr>
      </w:pPr>
    </w:p>
    <w:p w14:paraId="05D8CA64" w14:textId="77777777" w:rsidR="00FE1FD7" w:rsidRDefault="00FE1FD7">
      <w:pPr>
        <w:rPr>
          <w:rFonts w:ascii="Helvetica" w:hAnsi="Helvetica"/>
        </w:rPr>
      </w:pPr>
    </w:p>
    <w:p w14:paraId="44E49A44" w14:textId="08954D75" w:rsidR="00F15B4F" w:rsidRDefault="008C60F5">
      <w:pPr>
        <w:rPr>
          <w:rFonts w:ascii="Helvetica" w:hAnsi="Helvetica"/>
        </w:rPr>
      </w:pPr>
      <w:r w:rsidRPr="00403538">
        <w:rPr>
          <w:rFonts w:ascii="Helvetica" w:hAnsi="Helvetica"/>
          <w:b/>
          <w:sz w:val="28"/>
          <w:szCs w:val="28"/>
          <w:u w:val="single"/>
        </w:rPr>
        <w:t>Addition</w:t>
      </w:r>
      <w:r w:rsidR="004073A5">
        <w:rPr>
          <w:rFonts w:ascii="Helvetica" w:hAnsi="Helvetica"/>
          <w:b/>
          <w:sz w:val="28"/>
          <w:szCs w:val="28"/>
          <w:u w:val="single"/>
        </w:rPr>
        <w:t xml:space="preserve"> Information on the</w:t>
      </w:r>
      <w:r w:rsidRPr="00403538">
        <w:rPr>
          <w:rFonts w:ascii="Helvetica" w:hAnsi="Helvetica"/>
          <w:b/>
          <w:sz w:val="28"/>
          <w:szCs w:val="28"/>
          <w:u w:val="single"/>
        </w:rPr>
        <w:t xml:space="preserve"> UI</w:t>
      </w:r>
      <w:r>
        <w:rPr>
          <w:rFonts w:ascii="Helvetica" w:hAnsi="Helvetica"/>
        </w:rPr>
        <w:br/>
      </w:r>
      <w:r>
        <w:rPr>
          <w:rFonts w:ascii="Helvetica" w:hAnsi="Helvetica"/>
        </w:rPr>
        <w:br/>
      </w:r>
      <w:hyperlink r:id="rId15" w:history="1">
        <w:r w:rsidRPr="001C0F70">
          <w:rPr>
            <w:rStyle w:val="Hyperlink"/>
            <w:rFonts w:ascii="Helvetica" w:hAnsi="Helvetica"/>
          </w:rPr>
          <w:t>https://marvelapp.com/993d7h4/screen/46015178</w:t>
        </w:r>
      </w:hyperlink>
      <w:r>
        <w:rPr>
          <w:rFonts w:ascii="Helvetica" w:hAnsi="Helvetica"/>
        </w:rPr>
        <w:br/>
        <w:t xml:space="preserve">The garage profile must display accepted payments such as Cash, Credit Cards, BACS, </w:t>
      </w:r>
      <w:proofErr w:type="spellStart"/>
      <w:r>
        <w:rPr>
          <w:rFonts w:ascii="Helvetica" w:hAnsi="Helvetica"/>
        </w:rPr>
        <w:t>etc</w:t>
      </w:r>
      <w:proofErr w:type="spellEnd"/>
      <w:r>
        <w:rPr>
          <w:rFonts w:ascii="Helvetica" w:hAnsi="Helvetica"/>
        </w:rPr>
        <w:t>… in the garage profile. This can be shown as normal text at the end. Please keep this in mind during developing the backend of the garage user.</w:t>
      </w:r>
    </w:p>
    <w:p w14:paraId="6F9953D4" w14:textId="77777777" w:rsidR="008C60F5" w:rsidRDefault="008C60F5">
      <w:pPr>
        <w:rPr>
          <w:rFonts w:ascii="Helvetica" w:hAnsi="Helvetica"/>
        </w:rPr>
      </w:pPr>
    </w:p>
    <w:p w14:paraId="6831EB51" w14:textId="77777777" w:rsidR="008C60F5" w:rsidRDefault="008C60F5">
      <w:pPr>
        <w:rPr>
          <w:rFonts w:ascii="Helvetica" w:hAnsi="Helvetica"/>
        </w:rPr>
      </w:pPr>
    </w:p>
    <w:p w14:paraId="713EB7C4" w14:textId="7F700D83" w:rsidR="008C60F5" w:rsidRDefault="00D71A5B">
      <w:pPr>
        <w:rPr>
          <w:rFonts w:ascii="Helvetica" w:hAnsi="Helvetica"/>
        </w:rPr>
      </w:pPr>
      <w:hyperlink r:id="rId16" w:history="1">
        <w:r w:rsidR="008C60F5" w:rsidRPr="001C0F70">
          <w:rPr>
            <w:rStyle w:val="Hyperlink"/>
            <w:rFonts w:ascii="Helvetica" w:hAnsi="Helvetica"/>
          </w:rPr>
          <w:t>https://marvelapp.com/993d7h4/screen/46015191</w:t>
        </w:r>
      </w:hyperlink>
    </w:p>
    <w:p w14:paraId="35F7466C" w14:textId="112535FF" w:rsidR="00D42560" w:rsidRDefault="00D71A5B">
      <w:pPr>
        <w:rPr>
          <w:rFonts w:ascii="Helvetica" w:hAnsi="Helvetica"/>
        </w:rPr>
      </w:pPr>
      <w:hyperlink r:id="rId17" w:history="1">
        <w:r w:rsidR="008C60F5" w:rsidRPr="001C0F70">
          <w:rPr>
            <w:rStyle w:val="Hyperlink"/>
            <w:rFonts w:ascii="Helvetica" w:hAnsi="Helvetica"/>
          </w:rPr>
          <w:t>https://marvelapp.com/993d7h4/screen/46015192</w:t>
        </w:r>
      </w:hyperlink>
    </w:p>
    <w:p w14:paraId="20C82736" w14:textId="32891B01" w:rsidR="008C60F5" w:rsidRDefault="008C60F5">
      <w:pPr>
        <w:rPr>
          <w:rFonts w:ascii="Helvetica" w:hAnsi="Helvetica"/>
        </w:rPr>
      </w:pPr>
      <w:r>
        <w:rPr>
          <w:rFonts w:ascii="Helvetica" w:hAnsi="Helvetica"/>
        </w:rPr>
        <w:t>The “History” and “Reviews” display the wrong display pictures. They are supposed to be Garages and there are no usernames with Garages.</w:t>
      </w:r>
      <w:r w:rsidR="00403538">
        <w:rPr>
          <w:rFonts w:ascii="Helvetica" w:hAnsi="Helvetica"/>
        </w:rPr>
        <w:t xml:space="preserve"> I can get them edited if required.</w:t>
      </w:r>
    </w:p>
    <w:p w14:paraId="01FF19B0" w14:textId="77777777" w:rsidR="00403538" w:rsidRDefault="00403538">
      <w:pPr>
        <w:rPr>
          <w:rFonts w:ascii="Helvetica" w:hAnsi="Helvetica"/>
        </w:rPr>
      </w:pPr>
    </w:p>
    <w:p w14:paraId="50DDB355" w14:textId="77777777" w:rsidR="00403538" w:rsidRDefault="00403538">
      <w:pPr>
        <w:rPr>
          <w:rFonts w:ascii="Helvetica" w:hAnsi="Helvetica"/>
        </w:rPr>
      </w:pPr>
    </w:p>
    <w:p w14:paraId="76E239AB" w14:textId="57DFED71" w:rsidR="00403538" w:rsidRDefault="00D71A5B">
      <w:pPr>
        <w:rPr>
          <w:rFonts w:ascii="Helvetica" w:hAnsi="Helvetica"/>
        </w:rPr>
      </w:pPr>
      <w:hyperlink r:id="rId18" w:history="1">
        <w:r w:rsidR="00403538" w:rsidRPr="001C0F70">
          <w:rPr>
            <w:rStyle w:val="Hyperlink"/>
            <w:rFonts w:ascii="Helvetica" w:hAnsi="Helvetica"/>
          </w:rPr>
          <w:t>https://marvelapp.com/993d7h4/screen/46015154</w:t>
        </w:r>
      </w:hyperlink>
    </w:p>
    <w:p w14:paraId="6682E51A" w14:textId="591B8AF9" w:rsidR="00403538" w:rsidRDefault="00403538">
      <w:pPr>
        <w:rPr>
          <w:rFonts w:ascii="Helvetica" w:hAnsi="Helvetica"/>
        </w:rPr>
      </w:pPr>
      <w:r>
        <w:rPr>
          <w:rFonts w:ascii="Helvetica" w:hAnsi="Helvetica"/>
        </w:rPr>
        <w:t xml:space="preserve">The arrows to the left and right of the BMW display picture </w:t>
      </w:r>
      <w:r w:rsidR="004073A5">
        <w:rPr>
          <w:rFonts w:ascii="Helvetica" w:hAnsi="Helvetica"/>
        </w:rPr>
        <w:t>are</w:t>
      </w:r>
      <w:r>
        <w:rPr>
          <w:rFonts w:ascii="Helvetica" w:hAnsi="Helvetica"/>
        </w:rPr>
        <w:t xml:space="preserve"> only for premium users who have </w:t>
      </w:r>
      <w:r w:rsidR="004073A5">
        <w:rPr>
          <w:rFonts w:ascii="Helvetica" w:hAnsi="Helvetica"/>
        </w:rPr>
        <w:t xml:space="preserve">registered with </w:t>
      </w:r>
      <w:r>
        <w:rPr>
          <w:rFonts w:ascii="Helvetica" w:hAnsi="Helvetica"/>
        </w:rPr>
        <w:t>more than one car</w:t>
      </w:r>
      <w:r w:rsidR="004073A5">
        <w:rPr>
          <w:rFonts w:ascii="Helvetica" w:hAnsi="Helvetica"/>
        </w:rPr>
        <w:t xml:space="preserve"> on the app</w:t>
      </w:r>
      <w:r>
        <w:rPr>
          <w:rFonts w:ascii="Helvetica" w:hAnsi="Helvetica"/>
        </w:rPr>
        <w:t>.</w:t>
      </w:r>
    </w:p>
    <w:p w14:paraId="643596AC" w14:textId="77777777" w:rsidR="00403538" w:rsidRDefault="00403538">
      <w:pPr>
        <w:rPr>
          <w:rFonts w:ascii="Helvetica" w:hAnsi="Helvetica"/>
        </w:rPr>
      </w:pPr>
    </w:p>
    <w:p w14:paraId="10AF597D" w14:textId="42F9988A" w:rsidR="004073A5" w:rsidRDefault="00D71A5B">
      <w:pPr>
        <w:rPr>
          <w:rFonts w:ascii="Helvetica" w:hAnsi="Helvetica"/>
        </w:rPr>
      </w:pPr>
      <w:hyperlink r:id="rId19" w:history="1">
        <w:r w:rsidR="004073A5" w:rsidRPr="001C0F70">
          <w:rPr>
            <w:rStyle w:val="Hyperlink"/>
            <w:rFonts w:ascii="Helvetica" w:hAnsi="Helvetica"/>
          </w:rPr>
          <w:t>https://marvelapp.com/993d7h4/screen/46015157</w:t>
        </w:r>
      </w:hyperlink>
    </w:p>
    <w:p w14:paraId="54503CC5" w14:textId="01040B38" w:rsidR="004073A5" w:rsidRDefault="004073A5">
      <w:pPr>
        <w:rPr>
          <w:rFonts w:ascii="Helvetica" w:hAnsi="Helvetica"/>
        </w:rPr>
      </w:pPr>
      <w:r>
        <w:rPr>
          <w:rFonts w:ascii="Helvetica" w:hAnsi="Helvetica"/>
        </w:rPr>
        <w:t>The icons symbolize a particular service type. From the “</w:t>
      </w:r>
      <w:proofErr w:type="spellStart"/>
      <w:r>
        <w:rPr>
          <w:rFonts w:ascii="Helvetica" w:hAnsi="Helvetica"/>
        </w:rPr>
        <w:t>AutoCar</w:t>
      </w:r>
      <w:proofErr w:type="spellEnd"/>
      <w:r>
        <w:rPr>
          <w:rFonts w:ascii="Helvetica" w:hAnsi="Helvetica"/>
        </w:rPr>
        <w:t>” example from left to right: “Electrical”, “</w:t>
      </w:r>
      <w:proofErr w:type="spellStart"/>
      <w:r>
        <w:rPr>
          <w:rFonts w:ascii="Helvetica" w:hAnsi="Helvetica"/>
        </w:rPr>
        <w:t>Tyres</w:t>
      </w:r>
      <w:proofErr w:type="spellEnd"/>
      <w:r>
        <w:rPr>
          <w:rFonts w:ascii="Helvetica" w:hAnsi="Helvetica"/>
        </w:rPr>
        <w:t xml:space="preserve">”, “Repair” and “Parts Replacement”. The second icon from the “Hayes Engineer” example symbolizes “Body Repair”. </w:t>
      </w:r>
    </w:p>
    <w:p w14:paraId="08C3685C" w14:textId="77777777" w:rsidR="008C60F5" w:rsidRDefault="008C60F5">
      <w:pPr>
        <w:rPr>
          <w:rFonts w:ascii="Helvetica" w:hAnsi="Helvetica"/>
        </w:rPr>
      </w:pPr>
    </w:p>
    <w:p w14:paraId="32A18C58" w14:textId="77777777" w:rsidR="00410851" w:rsidRDefault="00410851">
      <w:pPr>
        <w:rPr>
          <w:rFonts w:ascii="Helvetica" w:hAnsi="Helvetica"/>
        </w:rPr>
      </w:pPr>
    </w:p>
    <w:p w14:paraId="129271E0" w14:textId="77777777" w:rsidR="00AC07ED" w:rsidRDefault="00AC07ED">
      <w:pPr>
        <w:rPr>
          <w:rFonts w:ascii="Helvetica" w:hAnsi="Helvetica"/>
        </w:rPr>
      </w:pPr>
    </w:p>
    <w:p w14:paraId="6A5562EA" w14:textId="61A7F823" w:rsidR="00D42560" w:rsidRPr="002F4B71" w:rsidRDefault="002F4B71" w:rsidP="002F4B71">
      <w:pPr>
        <w:jc w:val="center"/>
        <w:rPr>
          <w:rFonts w:ascii="Helvetica" w:hAnsi="Helvetica"/>
          <w:b/>
          <w:sz w:val="36"/>
          <w:szCs w:val="36"/>
        </w:rPr>
      </w:pPr>
      <w:r w:rsidRPr="002F4B71">
        <w:rPr>
          <w:rFonts w:ascii="Helvetica" w:hAnsi="Helvetica"/>
          <w:b/>
          <w:sz w:val="36"/>
          <w:szCs w:val="36"/>
        </w:rPr>
        <w:t>The Backend</w:t>
      </w:r>
    </w:p>
    <w:p w14:paraId="68C0A85C" w14:textId="77777777" w:rsidR="00D42560" w:rsidRDefault="00D42560">
      <w:pPr>
        <w:rPr>
          <w:rFonts w:ascii="Helvetica" w:hAnsi="Helvetica"/>
        </w:rPr>
      </w:pPr>
    </w:p>
    <w:p w14:paraId="5B017DEF" w14:textId="77777777" w:rsidR="002F4B71" w:rsidRDefault="002F4B71">
      <w:pPr>
        <w:rPr>
          <w:rFonts w:ascii="Helvetica" w:hAnsi="Helvetica"/>
        </w:rPr>
      </w:pPr>
    </w:p>
    <w:p w14:paraId="5FCFDF33" w14:textId="4CBDCD1C" w:rsidR="002F4B71" w:rsidRDefault="002F4B71">
      <w:pPr>
        <w:rPr>
          <w:rFonts w:ascii="Helvetica" w:hAnsi="Helvetica"/>
        </w:rPr>
      </w:pPr>
      <w:r>
        <w:rPr>
          <w:rFonts w:ascii="Helvetica" w:hAnsi="Helvetica"/>
        </w:rPr>
        <w:t xml:space="preserve">There are two users that require backend development. Those users are the admin and the garage. I have decided to develop each backend using a </w:t>
      </w:r>
      <w:proofErr w:type="spellStart"/>
      <w:r>
        <w:rPr>
          <w:rFonts w:ascii="Helvetica" w:hAnsi="Helvetica"/>
        </w:rPr>
        <w:t>themeforest</w:t>
      </w:r>
      <w:proofErr w:type="spellEnd"/>
      <w:r>
        <w:rPr>
          <w:rFonts w:ascii="Helvetica" w:hAnsi="Helvetica"/>
        </w:rPr>
        <w:t xml:space="preserve"> template called OSCAR: </w:t>
      </w:r>
      <w:r>
        <w:rPr>
          <w:rFonts w:ascii="Helvetica" w:hAnsi="Helvetica"/>
        </w:rPr>
        <w:br/>
      </w:r>
      <w:r>
        <w:rPr>
          <w:rFonts w:ascii="Helvetica" w:hAnsi="Helvetica"/>
        </w:rPr>
        <w:br/>
      </w:r>
      <w:hyperlink r:id="rId20" w:history="1">
        <w:r w:rsidRPr="001C0F70">
          <w:rPr>
            <w:rStyle w:val="Hyperlink"/>
            <w:rFonts w:ascii="Helvetica" w:hAnsi="Helvetica"/>
          </w:rPr>
          <w:t>https://themeforest.net/item/oscar-the-ultimate-bootstrap-admin-template/20324506?s_rank=3</w:t>
        </w:r>
      </w:hyperlink>
    </w:p>
    <w:p w14:paraId="06642B82" w14:textId="77777777" w:rsidR="002F4B71" w:rsidRDefault="002F4B71">
      <w:pPr>
        <w:rPr>
          <w:rFonts w:ascii="Helvetica" w:hAnsi="Helvetica"/>
        </w:rPr>
      </w:pPr>
    </w:p>
    <w:p w14:paraId="4207CD34" w14:textId="4F93A513" w:rsidR="00D42560" w:rsidRDefault="002F4B71">
      <w:pPr>
        <w:rPr>
          <w:rFonts w:ascii="Helvetica" w:hAnsi="Helvetica"/>
        </w:rPr>
      </w:pPr>
      <w:r>
        <w:rPr>
          <w:rFonts w:ascii="Helvetica" w:hAnsi="Helvetica"/>
        </w:rPr>
        <w:t>The layout, design and functionality of each backend will be based solely on the OSCAR theme. Of</w:t>
      </w:r>
      <w:r w:rsidR="00CD4A53">
        <w:rPr>
          <w:rFonts w:ascii="Helvetica" w:hAnsi="Helvetica"/>
        </w:rPr>
        <w:t xml:space="preserve"> course the logo, </w:t>
      </w:r>
      <w:proofErr w:type="spellStart"/>
      <w:r w:rsidR="00CD4A53">
        <w:rPr>
          <w:rFonts w:ascii="Helvetica" w:hAnsi="Helvetica"/>
        </w:rPr>
        <w:t>colour</w:t>
      </w:r>
      <w:proofErr w:type="spellEnd"/>
      <w:r w:rsidR="00CD4A53">
        <w:rPr>
          <w:rFonts w:ascii="Helvetica" w:hAnsi="Helvetica"/>
        </w:rPr>
        <w:t xml:space="preserve"> theme </w:t>
      </w:r>
      <w:r>
        <w:rPr>
          <w:rFonts w:ascii="Helvetica" w:hAnsi="Helvetica"/>
        </w:rPr>
        <w:t>and perhap</w:t>
      </w:r>
      <w:r w:rsidR="00CD4A53">
        <w:rPr>
          <w:rFonts w:ascii="Helvetica" w:hAnsi="Helvetica"/>
        </w:rPr>
        <w:t xml:space="preserve">s the font style </w:t>
      </w:r>
      <w:r>
        <w:rPr>
          <w:rFonts w:ascii="Helvetica" w:hAnsi="Helvetica"/>
        </w:rPr>
        <w:t xml:space="preserve">will change to accustom </w:t>
      </w:r>
      <w:r w:rsidR="00CD4A53">
        <w:rPr>
          <w:rFonts w:ascii="Helvetica" w:hAnsi="Helvetica"/>
        </w:rPr>
        <w:t>the appearance of the app</w:t>
      </w:r>
      <w:r>
        <w:rPr>
          <w:rFonts w:ascii="Helvetica" w:hAnsi="Helvetica"/>
        </w:rPr>
        <w:t>.</w:t>
      </w:r>
    </w:p>
    <w:p w14:paraId="6E30AE27" w14:textId="77777777" w:rsidR="00CD4A53" w:rsidRDefault="00CD4A53">
      <w:pPr>
        <w:rPr>
          <w:rFonts w:ascii="Helvetica" w:hAnsi="Helvetica"/>
        </w:rPr>
      </w:pPr>
    </w:p>
    <w:p w14:paraId="5C960FB8" w14:textId="679AA97E" w:rsidR="00CD4A53" w:rsidRDefault="00CD4A53">
      <w:pPr>
        <w:rPr>
          <w:rFonts w:ascii="Helvetica" w:hAnsi="Helvetica"/>
        </w:rPr>
      </w:pPr>
      <w:r>
        <w:rPr>
          <w:rFonts w:ascii="Helvetica" w:hAnsi="Helvetica"/>
        </w:rPr>
        <w:t>I have created some basic wireframes, which demonstrate some functionalities required for each user:</w:t>
      </w:r>
      <w:r>
        <w:rPr>
          <w:rFonts w:ascii="Helvetica" w:hAnsi="Helvetica"/>
        </w:rPr>
        <w:br/>
      </w:r>
      <w:r>
        <w:rPr>
          <w:rFonts w:ascii="Helvetica" w:hAnsi="Helvetica"/>
        </w:rPr>
        <w:br/>
        <w:t>Admin</w:t>
      </w:r>
      <w:r>
        <w:rPr>
          <w:rFonts w:ascii="Helvetica" w:hAnsi="Helvetica"/>
        </w:rPr>
        <w:br/>
      </w:r>
      <w:hyperlink r:id="rId21" w:history="1">
        <w:r w:rsidRPr="001C0F70">
          <w:rPr>
            <w:rStyle w:val="Hyperlink"/>
            <w:rFonts w:ascii="Helvetica" w:hAnsi="Helvetica"/>
          </w:rPr>
          <w:t>https://www.dropbox.com/s/ibz8hmgxk6d1lhf/Driva%20Web%20Admin.zip?dl=0</w:t>
        </w:r>
      </w:hyperlink>
      <w:r>
        <w:rPr>
          <w:rFonts w:ascii="Helvetica" w:hAnsi="Helvetica"/>
        </w:rPr>
        <w:br/>
      </w:r>
      <w:r>
        <w:rPr>
          <w:rFonts w:ascii="Helvetica" w:hAnsi="Helvetica"/>
        </w:rPr>
        <w:br/>
        <w:t>Garage</w:t>
      </w:r>
      <w:r>
        <w:rPr>
          <w:rFonts w:ascii="Helvetica" w:hAnsi="Helvetica"/>
        </w:rPr>
        <w:br/>
      </w:r>
      <w:hyperlink r:id="rId22" w:history="1">
        <w:r w:rsidRPr="001C0F70">
          <w:rPr>
            <w:rStyle w:val="Hyperlink"/>
            <w:rFonts w:ascii="Helvetica" w:hAnsi="Helvetica"/>
          </w:rPr>
          <w:t>https://www.dropbox.com/s/obpguu4q3vr5zp2/Driva%20Garage%20User.zip?dl=0</w:t>
        </w:r>
      </w:hyperlink>
    </w:p>
    <w:p w14:paraId="6AB763ED" w14:textId="77777777" w:rsidR="00CD4A53" w:rsidRDefault="00CD4A53">
      <w:pPr>
        <w:rPr>
          <w:rFonts w:ascii="Helvetica" w:hAnsi="Helvetica"/>
        </w:rPr>
      </w:pPr>
    </w:p>
    <w:p w14:paraId="4A7F0D4B" w14:textId="77777777" w:rsidR="002C23C1" w:rsidRDefault="002C23C1">
      <w:pPr>
        <w:rPr>
          <w:rFonts w:ascii="Helvetica" w:hAnsi="Helvetica"/>
        </w:rPr>
      </w:pPr>
    </w:p>
    <w:p w14:paraId="020F6B1A" w14:textId="77777777" w:rsidR="00147F64" w:rsidRDefault="00CD4A53">
      <w:pPr>
        <w:rPr>
          <w:rFonts w:ascii="Helvetica" w:hAnsi="Helvetica"/>
        </w:rPr>
      </w:pPr>
      <w:r>
        <w:rPr>
          <w:rFonts w:ascii="Helvetica" w:hAnsi="Helvetica"/>
        </w:rPr>
        <w:t>These wireframes should be used for reference only. They only demonstrate some functionality available for each user. They</w:t>
      </w:r>
      <w:r w:rsidR="002C23C1">
        <w:rPr>
          <w:rFonts w:ascii="Helvetica" w:hAnsi="Helvetica"/>
        </w:rPr>
        <w:t xml:space="preserve"> are not 100% accurate. </w:t>
      </w:r>
    </w:p>
    <w:p w14:paraId="3D2EDB68" w14:textId="77777777" w:rsidR="00147F64" w:rsidRDefault="00147F64">
      <w:pPr>
        <w:rPr>
          <w:rFonts w:ascii="Helvetica" w:hAnsi="Helvetica"/>
        </w:rPr>
      </w:pPr>
    </w:p>
    <w:p w14:paraId="40DE8173" w14:textId="248C809D" w:rsidR="00CD4A53" w:rsidRDefault="002C23C1">
      <w:pPr>
        <w:rPr>
          <w:rFonts w:ascii="Helvetica" w:hAnsi="Helvetica"/>
        </w:rPr>
      </w:pPr>
      <w:r>
        <w:rPr>
          <w:rFonts w:ascii="Helvetica" w:hAnsi="Helvetica"/>
        </w:rPr>
        <w:t>F</w:t>
      </w:r>
      <w:r w:rsidR="00CD4A53">
        <w:rPr>
          <w:rFonts w:ascii="Helvetica" w:hAnsi="Helvetica"/>
        </w:rPr>
        <w:t>or example, the garage user wireframes may appear as though the garage user can advertise more than one ad, which is not</w:t>
      </w:r>
      <w:r>
        <w:rPr>
          <w:rFonts w:ascii="Helvetica" w:hAnsi="Helvetica"/>
        </w:rPr>
        <w:t xml:space="preserve"> the case. The garage user can only advertise their (registered with us) garage only.</w:t>
      </w:r>
    </w:p>
    <w:p w14:paraId="4058206D" w14:textId="77777777" w:rsidR="00D42560" w:rsidRDefault="00D42560">
      <w:pPr>
        <w:rPr>
          <w:rFonts w:ascii="Helvetica" w:hAnsi="Helvetica"/>
        </w:rPr>
      </w:pPr>
    </w:p>
    <w:p w14:paraId="49A4037E" w14:textId="5897DFE3" w:rsidR="00147F64" w:rsidRDefault="00147F64">
      <w:pPr>
        <w:rPr>
          <w:rFonts w:ascii="Helvetica" w:hAnsi="Helvetica"/>
        </w:rPr>
      </w:pPr>
      <w:r>
        <w:rPr>
          <w:rFonts w:ascii="Helvetica" w:hAnsi="Helvetica"/>
        </w:rPr>
        <w:t>Another example, bar chart statistics will not appear above each page (as it does on the wireframes) because that is not the layout of the OSCAR theme.</w:t>
      </w:r>
    </w:p>
    <w:p w14:paraId="0FE0DBF4" w14:textId="77777777" w:rsidR="00D42560" w:rsidRDefault="00D42560">
      <w:pPr>
        <w:rPr>
          <w:rFonts w:ascii="Helvetica" w:hAnsi="Helvetica"/>
        </w:rPr>
      </w:pPr>
    </w:p>
    <w:p w14:paraId="4062D7C3" w14:textId="77777777" w:rsidR="00D42560" w:rsidRDefault="00D42560">
      <w:pPr>
        <w:rPr>
          <w:rFonts w:ascii="Helvetica" w:hAnsi="Helvetica"/>
        </w:rPr>
      </w:pPr>
    </w:p>
    <w:p w14:paraId="5574E952" w14:textId="77777777" w:rsidR="00147F64" w:rsidRDefault="00147F64">
      <w:pPr>
        <w:rPr>
          <w:rFonts w:ascii="Helvetica" w:hAnsi="Helvetica"/>
        </w:rPr>
      </w:pPr>
    </w:p>
    <w:p w14:paraId="2AFC2F8E" w14:textId="17449F4E" w:rsidR="00D42560" w:rsidRPr="002C23C1" w:rsidRDefault="002C23C1">
      <w:pPr>
        <w:rPr>
          <w:rFonts w:ascii="Helvetica" w:hAnsi="Helvetica"/>
          <w:b/>
          <w:sz w:val="28"/>
          <w:szCs w:val="28"/>
          <w:u w:val="single"/>
        </w:rPr>
      </w:pPr>
      <w:r w:rsidRPr="002C23C1">
        <w:rPr>
          <w:rFonts w:ascii="Helvetica" w:hAnsi="Helvetica"/>
          <w:b/>
          <w:sz w:val="28"/>
          <w:szCs w:val="28"/>
          <w:u w:val="single"/>
        </w:rPr>
        <w:t>Details of the wireframes</w:t>
      </w:r>
    </w:p>
    <w:p w14:paraId="27B91AA7" w14:textId="77777777" w:rsidR="00D42560" w:rsidRDefault="00D42560">
      <w:pPr>
        <w:rPr>
          <w:rFonts w:ascii="Helvetica" w:hAnsi="Helvetica"/>
        </w:rPr>
      </w:pPr>
    </w:p>
    <w:p w14:paraId="034037C3" w14:textId="4C8B7CAE" w:rsidR="00D42560" w:rsidRDefault="002C23C1">
      <w:pPr>
        <w:rPr>
          <w:rFonts w:ascii="Helvetica" w:hAnsi="Helvetica"/>
        </w:rPr>
      </w:pPr>
      <w:r>
        <w:rPr>
          <w:rFonts w:ascii="Helvetica" w:hAnsi="Helvetica"/>
        </w:rPr>
        <w:t xml:space="preserve">Here, I will explain some details from the wireframes that may not be clear to understand just by viewing them. It is important to understand these details (and maybe make suggestions) because it involves developing functionality </w:t>
      </w:r>
      <w:r w:rsidR="00A95160">
        <w:rPr>
          <w:rFonts w:ascii="Helvetica" w:hAnsi="Helvetica"/>
        </w:rPr>
        <w:t>that is not stated in the wireframes.</w:t>
      </w:r>
    </w:p>
    <w:p w14:paraId="42FAB90B" w14:textId="77777777" w:rsidR="00A95160" w:rsidRDefault="00A95160">
      <w:pPr>
        <w:rPr>
          <w:rFonts w:ascii="Helvetica" w:hAnsi="Helvetica"/>
        </w:rPr>
      </w:pPr>
    </w:p>
    <w:p w14:paraId="383D7581" w14:textId="77777777" w:rsidR="00A95160" w:rsidRDefault="00A95160" w:rsidP="00A95160">
      <w:pPr>
        <w:widowControl w:val="0"/>
        <w:autoSpaceDE w:val="0"/>
        <w:autoSpaceDN w:val="0"/>
        <w:adjustRightInd w:val="0"/>
        <w:rPr>
          <w:rFonts w:ascii="Helvetica" w:hAnsi="Helvetica" w:cs="AppleSystemUIFont"/>
          <w:color w:val="353535"/>
          <w:u w:val="single" w:color="353535"/>
        </w:rPr>
      </w:pPr>
    </w:p>
    <w:p w14:paraId="28D197F4" w14:textId="77777777" w:rsidR="00A95160" w:rsidRDefault="00A95160" w:rsidP="00A95160">
      <w:pPr>
        <w:widowControl w:val="0"/>
        <w:autoSpaceDE w:val="0"/>
        <w:autoSpaceDN w:val="0"/>
        <w:adjustRightInd w:val="0"/>
        <w:rPr>
          <w:rFonts w:ascii="Helvetica" w:hAnsi="Helvetica" w:cs="AppleSystemUIFont"/>
          <w:color w:val="353535"/>
          <w:u w:val="single" w:color="353535"/>
        </w:rPr>
      </w:pPr>
    </w:p>
    <w:p w14:paraId="4E318347" w14:textId="77777777" w:rsidR="00A95160" w:rsidRPr="00A95160" w:rsidRDefault="00A95160" w:rsidP="00A95160">
      <w:pPr>
        <w:widowControl w:val="0"/>
        <w:autoSpaceDE w:val="0"/>
        <w:autoSpaceDN w:val="0"/>
        <w:adjustRightInd w:val="0"/>
        <w:rPr>
          <w:rFonts w:ascii="Helvetica" w:hAnsi="Helvetica" w:cs="AppleSystemUIFont"/>
          <w:b/>
          <w:color w:val="353535"/>
          <w:sz w:val="28"/>
          <w:szCs w:val="28"/>
          <w:u w:val="single"/>
        </w:rPr>
      </w:pPr>
      <w:r w:rsidRPr="00A95160">
        <w:rPr>
          <w:rFonts w:ascii="Helvetica" w:hAnsi="Helvetica" w:cs="AppleSystemUIFont"/>
          <w:b/>
          <w:color w:val="353535"/>
          <w:sz w:val="28"/>
          <w:szCs w:val="28"/>
          <w:u w:val="single"/>
        </w:rPr>
        <w:t>Admin user – Garage’s page</w:t>
      </w:r>
    </w:p>
    <w:p w14:paraId="5C861887" w14:textId="0BBF2710" w:rsidR="00A95160" w:rsidRPr="00A95160" w:rsidRDefault="00A95160"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Pr="00A95160">
        <w:rPr>
          <w:rFonts w:ascii="Helvetica" w:hAnsi="Helvetica" w:cs="AppleSystemUIFont"/>
          <w:color w:val="353535"/>
          <w:u w:color="353535"/>
        </w:rPr>
        <w:t xml:space="preserve">The admin must approve of all garages that wish to sign up to the </w:t>
      </w:r>
      <w:proofErr w:type="spellStart"/>
      <w:r w:rsidRPr="00A95160">
        <w:rPr>
          <w:rFonts w:ascii="Helvetica" w:hAnsi="Helvetica" w:cs="AppleSystemUIFont"/>
          <w:color w:val="353535"/>
          <w:u w:color="353535"/>
        </w:rPr>
        <w:t>Driva</w:t>
      </w:r>
      <w:proofErr w:type="spellEnd"/>
      <w:r w:rsidRPr="00A95160">
        <w:rPr>
          <w:rFonts w:ascii="Helvetica" w:hAnsi="Helvetica" w:cs="AppleSystemUIFont"/>
          <w:color w:val="353535"/>
          <w:u w:color="353535"/>
        </w:rPr>
        <w:t xml:space="preserve"> network. This page will be where the admin takes actions to approve of garages and their profiles. </w:t>
      </w:r>
    </w:p>
    <w:p w14:paraId="1F67D5CD"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D81DC62"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How it will work is that when a garage registers with us, a physical letter will be sent out to the address entered as the garage name. That letter will contain a verification code that they must enter into their account in order to verify their address and account. Once that has been verified and their profile details have been approved by the admin here, their garage profile will appear live on our network.</w:t>
      </w:r>
    </w:p>
    <w:p w14:paraId="29F07D4F" w14:textId="77777777" w:rsidR="00A95160" w:rsidRPr="00A95160" w:rsidRDefault="00A95160" w:rsidP="00A95160">
      <w:pPr>
        <w:widowControl w:val="0"/>
        <w:autoSpaceDE w:val="0"/>
        <w:autoSpaceDN w:val="0"/>
        <w:adjustRightInd w:val="0"/>
        <w:rPr>
          <w:rFonts w:ascii="Helvetica" w:hAnsi="Helvetica" w:cs="AppleSystemUIFont"/>
          <w:color w:val="353535"/>
          <w:u w:val="single" w:color="353535"/>
        </w:rPr>
      </w:pPr>
    </w:p>
    <w:p w14:paraId="74012A22" w14:textId="77777777" w:rsidR="003A56E0" w:rsidRDefault="00A95160" w:rsidP="003A56E0">
      <w:pPr>
        <w:pStyle w:val="ListParagraph"/>
        <w:widowControl w:val="0"/>
        <w:numPr>
          <w:ilvl w:val="0"/>
          <w:numId w:val="13"/>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Approve</w:t>
      </w:r>
      <w:r w:rsidRPr="003A56E0">
        <w:rPr>
          <w:rFonts w:ascii="Helvetica" w:hAnsi="Helvetica" w:cs="AppleSystemUIFont"/>
          <w:color w:val="353535"/>
          <w:u w:color="353535"/>
        </w:rPr>
        <w:t>: The garage profile will be live and advertised</w:t>
      </w:r>
    </w:p>
    <w:p w14:paraId="0F99D91B" w14:textId="3066145F" w:rsidR="003A56E0" w:rsidRDefault="00A95160" w:rsidP="003A56E0">
      <w:pPr>
        <w:pStyle w:val="ListParagraph"/>
        <w:widowControl w:val="0"/>
        <w:numPr>
          <w:ilvl w:val="0"/>
          <w:numId w:val="13"/>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Revision</w:t>
      </w:r>
      <w:r w:rsidRPr="003A56E0">
        <w:rPr>
          <w:rFonts w:ascii="Helvetica" w:hAnsi="Helvetica" w:cs="AppleSystemUIFont"/>
          <w:color w:val="353535"/>
          <w:u w:color="353535"/>
        </w:rPr>
        <w:t xml:space="preserve">: The admin requests revision made to the garage profile in order to make it live.  There will be rules that must be met in order for a profile to be </w:t>
      </w:r>
      <w:proofErr w:type="gramStart"/>
      <w:r w:rsidRPr="003A56E0">
        <w:rPr>
          <w:rFonts w:ascii="Helvetica" w:hAnsi="Helvetica" w:cs="AppleSystemUIFont"/>
          <w:color w:val="353535"/>
          <w:u w:color="353535"/>
        </w:rPr>
        <w:t>live</w:t>
      </w:r>
      <w:proofErr w:type="gramEnd"/>
      <w:r w:rsidRPr="003A56E0">
        <w:rPr>
          <w:rFonts w:ascii="Helvetica" w:hAnsi="Helvetica" w:cs="AppleSystemUIFont"/>
          <w:color w:val="353535"/>
          <w:u w:color="353535"/>
        </w:rPr>
        <w:t xml:space="preserve">. If these rules are not met, the admin can request revision (with an option of a custom message sent from the admin to the garage’s </w:t>
      </w:r>
      <w:r w:rsidR="003A56E0">
        <w:rPr>
          <w:rFonts w:ascii="Helvetica" w:hAnsi="Helvetica" w:cs="AppleSystemUIFont"/>
          <w:color w:val="353535"/>
          <w:u w:color="353535"/>
        </w:rPr>
        <w:t>registered</w:t>
      </w:r>
      <w:r w:rsidRPr="003A56E0">
        <w:rPr>
          <w:rFonts w:ascii="Helvetica" w:hAnsi="Helvetica" w:cs="AppleSystemUIFont"/>
          <w:color w:val="353535"/>
          <w:u w:color="353535"/>
        </w:rPr>
        <w:t xml:space="preserve"> </w:t>
      </w:r>
      <w:r w:rsidR="003A56E0">
        <w:rPr>
          <w:rFonts w:ascii="Helvetica" w:hAnsi="Helvetica" w:cs="AppleSystemUIFont"/>
          <w:color w:val="353535"/>
          <w:u w:color="353535"/>
        </w:rPr>
        <w:t>email address</w:t>
      </w:r>
      <w:r w:rsidRPr="003A56E0">
        <w:rPr>
          <w:rFonts w:ascii="Helvetica" w:hAnsi="Helvetica" w:cs="AppleSystemUIFont"/>
          <w:color w:val="353535"/>
          <w:u w:color="353535"/>
        </w:rPr>
        <w:t xml:space="preserve">). </w:t>
      </w:r>
    </w:p>
    <w:p w14:paraId="5D58C520" w14:textId="725F3B0F" w:rsidR="003A56E0" w:rsidRDefault="00A95160" w:rsidP="003A56E0">
      <w:pPr>
        <w:pStyle w:val="ListParagraph"/>
        <w:widowControl w:val="0"/>
        <w:numPr>
          <w:ilvl w:val="0"/>
          <w:numId w:val="13"/>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Suspend</w:t>
      </w:r>
      <w:r w:rsidRPr="003A56E0">
        <w:rPr>
          <w:rFonts w:ascii="Helvetica" w:hAnsi="Helvetica" w:cs="AppleSystemUIFont"/>
          <w:color w:val="353535"/>
          <w:u w:color="353535"/>
        </w:rPr>
        <w:t>: The garage profile will be suspended and removed from being live. (The option to revers</w:t>
      </w:r>
      <w:r w:rsidR="003A56E0">
        <w:rPr>
          <w:rFonts w:ascii="Helvetica" w:hAnsi="Helvetica" w:cs="AppleSystemUIFont"/>
          <w:color w:val="353535"/>
          <w:u w:color="353535"/>
        </w:rPr>
        <w:t>e the suspension decision will be present</w:t>
      </w:r>
      <w:r w:rsidRPr="003A56E0">
        <w:rPr>
          <w:rFonts w:ascii="Helvetica" w:hAnsi="Helvetica" w:cs="AppleSystemUIFont"/>
          <w:color w:val="353535"/>
          <w:u w:color="353535"/>
        </w:rPr>
        <w:t>)</w:t>
      </w:r>
    </w:p>
    <w:p w14:paraId="537CFCB2" w14:textId="318F3B8F" w:rsidR="00A95160" w:rsidRPr="003A56E0" w:rsidRDefault="00A95160" w:rsidP="003A56E0">
      <w:pPr>
        <w:pStyle w:val="ListParagraph"/>
        <w:widowControl w:val="0"/>
        <w:numPr>
          <w:ilvl w:val="0"/>
          <w:numId w:val="13"/>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Message</w:t>
      </w:r>
      <w:r w:rsidRPr="003A56E0">
        <w:rPr>
          <w:rFonts w:ascii="Helvetica" w:hAnsi="Helvetica" w:cs="AppleSystemUIFont"/>
          <w:color w:val="353535"/>
          <w:u w:color="353535"/>
        </w:rPr>
        <w:t xml:space="preserve">: This is where the admin can message the main user of the garage. </w:t>
      </w:r>
    </w:p>
    <w:p w14:paraId="7CF71BCA" w14:textId="77777777" w:rsidR="00A95160" w:rsidRPr="00A95160" w:rsidRDefault="00A95160" w:rsidP="00A95160">
      <w:pPr>
        <w:widowControl w:val="0"/>
        <w:autoSpaceDE w:val="0"/>
        <w:autoSpaceDN w:val="0"/>
        <w:adjustRightInd w:val="0"/>
        <w:rPr>
          <w:rFonts w:ascii="Helvetica" w:hAnsi="Helvetica" w:cs="AppleSystemUIFont"/>
          <w:color w:val="353535"/>
          <w:u w:val="single" w:color="353535"/>
        </w:rPr>
      </w:pPr>
    </w:p>
    <w:p w14:paraId="2EF22080"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N.B. The personal name of the registered user representing the garage is missing from here. If the admin wishes to send a message to a garage, the personal name whoever registered the garage (like a director of a company) will be used.</w:t>
      </w:r>
    </w:p>
    <w:p w14:paraId="19D59BC1" w14:textId="77777777" w:rsidR="00A95160" w:rsidRPr="00A95160" w:rsidRDefault="00A95160" w:rsidP="00A95160">
      <w:pPr>
        <w:widowControl w:val="0"/>
        <w:autoSpaceDE w:val="0"/>
        <w:autoSpaceDN w:val="0"/>
        <w:adjustRightInd w:val="0"/>
        <w:rPr>
          <w:rFonts w:ascii="Helvetica" w:hAnsi="Helvetica" w:cs="AppleSystemUIFont"/>
          <w:color w:val="353535"/>
          <w:u w:val="single" w:color="353535"/>
        </w:rPr>
      </w:pPr>
    </w:p>
    <w:p w14:paraId="32C4F901" w14:textId="77777777" w:rsidR="00A95160" w:rsidRDefault="00A95160" w:rsidP="00A95160">
      <w:pPr>
        <w:widowControl w:val="0"/>
        <w:autoSpaceDE w:val="0"/>
        <w:autoSpaceDN w:val="0"/>
        <w:adjustRightInd w:val="0"/>
        <w:rPr>
          <w:rFonts w:ascii="Helvetica" w:hAnsi="Helvetica" w:cs="AppleSystemUIFont"/>
          <w:color w:val="353535"/>
          <w:u w:val="single" w:color="353535"/>
        </w:rPr>
      </w:pPr>
    </w:p>
    <w:p w14:paraId="4A69B120" w14:textId="77777777" w:rsidR="003A56E0" w:rsidRPr="00A95160" w:rsidRDefault="003A56E0" w:rsidP="00A95160">
      <w:pPr>
        <w:widowControl w:val="0"/>
        <w:autoSpaceDE w:val="0"/>
        <w:autoSpaceDN w:val="0"/>
        <w:adjustRightInd w:val="0"/>
        <w:rPr>
          <w:rFonts w:ascii="Helvetica" w:hAnsi="Helvetica" w:cs="AppleSystemUIFont"/>
          <w:color w:val="353535"/>
          <w:u w:val="single" w:color="353535"/>
        </w:rPr>
      </w:pPr>
    </w:p>
    <w:p w14:paraId="4991768D" w14:textId="77777777" w:rsidR="00A95160" w:rsidRPr="00A95160" w:rsidRDefault="00A95160" w:rsidP="00A95160">
      <w:pPr>
        <w:widowControl w:val="0"/>
        <w:autoSpaceDE w:val="0"/>
        <w:autoSpaceDN w:val="0"/>
        <w:adjustRightInd w:val="0"/>
        <w:rPr>
          <w:rFonts w:ascii="Helvetica" w:hAnsi="Helvetica" w:cs="AppleSystemUIFont"/>
          <w:color w:val="353535"/>
          <w:u w:val="single" w:color="353535"/>
        </w:rPr>
      </w:pPr>
    </w:p>
    <w:p w14:paraId="6C7DDB3B" w14:textId="77777777" w:rsidR="00A95160"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3A56E0">
        <w:rPr>
          <w:rFonts w:ascii="Helvetica" w:hAnsi="Helvetica" w:cs="AppleSystemUIFont"/>
          <w:b/>
          <w:color w:val="353535"/>
          <w:sz w:val="28"/>
          <w:szCs w:val="28"/>
          <w:u w:val="single" w:color="353535"/>
        </w:rPr>
        <w:t>Admin user - Ads Page</w:t>
      </w:r>
    </w:p>
    <w:p w14:paraId="53BCEA12" w14:textId="77777777" w:rsidR="003A56E0" w:rsidRPr="003A56E0" w:rsidRDefault="003A56E0" w:rsidP="00A95160">
      <w:pPr>
        <w:widowControl w:val="0"/>
        <w:autoSpaceDE w:val="0"/>
        <w:autoSpaceDN w:val="0"/>
        <w:adjustRightInd w:val="0"/>
        <w:rPr>
          <w:rFonts w:ascii="Helvetica" w:hAnsi="Helvetica" w:cs="AppleSystemUIFont"/>
          <w:b/>
          <w:color w:val="353535"/>
          <w:sz w:val="28"/>
          <w:szCs w:val="28"/>
          <w:u w:val="single" w:color="353535"/>
        </w:rPr>
      </w:pPr>
    </w:p>
    <w:p w14:paraId="335068BC"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This page and the garage page should join into one page. Being as they are both to do with garage profiles. </w:t>
      </w:r>
    </w:p>
    <w:p w14:paraId="2ECEC958"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4E0EEEAA"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N.B. The designer of the wireframes wrongly thought that they are both different entities.</w:t>
      </w:r>
    </w:p>
    <w:p w14:paraId="2DE6C45A"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09078D4F" w14:textId="4F25E986"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On this page, you will also see that the admin can search ads (which we should rename as “Garage Profiles”) based on their name or ad number. As a default, the ads (“Garage Profiles”) list will be sorted by the time the ad was uploaded. That way, the admin can easily prioritize with the ads (“Garage Profiles”) that were uploaded first. There should also be a way that the admin can </w:t>
      </w:r>
      <w:r w:rsidR="003A56E0">
        <w:rPr>
          <w:rFonts w:ascii="Helvetica" w:hAnsi="Helvetica" w:cs="AppleSystemUIFont"/>
          <w:color w:val="353535"/>
          <w:u w:color="353535"/>
        </w:rPr>
        <w:t xml:space="preserve">filter the </w:t>
      </w:r>
      <w:r w:rsidRPr="00A95160">
        <w:rPr>
          <w:rFonts w:ascii="Helvetica" w:hAnsi="Helvetica" w:cs="AppleSystemUIFont"/>
          <w:color w:val="353535"/>
          <w:u w:color="353535"/>
        </w:rPr>
        <w:t>list</w:t>
      </w:r>
      <w:r w:rsidR="003A56E0">
        <w:rPr>
          <w:rFonts w:ascii="Helvetica" w:hAnsi="Helvetica" w:cs="AppleSystemUIFont"/>
          <w:color w:val="353535"/>
          <w:u w:color="353535"/>
        </w:rPr>
        <w:t xml:space="preserve"> by</w:t>
      </w:r>
      <w:r w:rsidRPr="00A95160">
        <w:rPr>
          <w:rFonts w:ascii="Helvetica" w:hAnsi="Helvetica" w:cs="AppleSystemUIFont"/>
          <w:color w:val="353535"/>
          <w:u w:color="353535"/>
        </w:rPr>
        <w:t xml:space="preserve"> only </w:t>
      </w:r>
      <w:r w:rsidR="003A56E0">
        <w:rPr>
          <w:rFonts w:ascii="Helvetica" w:hAnsi="Helvetica" w:cs="AppleSystemUIFont"/>
          <w:color w:val="353535"/>
          <w:u w:color="353535"/>
        </w:rPr>
        <w:t xml:space="preserve">showing </w:t>
      </w:r>
      <w:r w:rsidRPr="00A95160">
        <w:rPr>
          <w:rFonts w:ascii="Helvetica" w:hAnsi="Helvetica" w:cs="AppleSystemUIFont"/>
          <w:color w:val="353535"/>
          <w:u w:color="353535"/>
        </w:rPr>
        <w:t xml:space="preserve">the “Pending” ads (“Garage Profiles”) and </w:t>
      </w:r>
      <w:r w:rsidR="003A56E0">
        <w:rPr>
          <w:rFonts w:ascii="Helvetica" w:hAnsi="Helvetica" w:cs="AppleSystemUIFont"/>
          <w:color w:val="353535"/>
          <w:u w:color="353535"/>
        </w:rPr>
        <w:t xml:space="preserve">also only showing </w:t>
      </w:r>
      <w:r w:rsidRPr="00A95160">
        <w:rPr>
          <w:rFonts w:ascii="Helvetica" w:hAnsi="Helvetica" w:cs="AppleSystemUIFont"/>
          <w:color w:val="353535"/>
          <w:u w:color="353535"/>
        </w:rPr>
        <w:t>the “Approved” ads (“Garage Profiles”).</w:t>
      </w:r>
    </w:p>
    <w:p w14:paraId="01C4D6A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76BC564" w14:textId="77777777" w:rsidR="00A95160" w:rsidRDefault="00A95160" w:rsidP="00A95160">
      <w:pPr>
        <w:widowControl w:val="0"/>
        <w:autoSpaceDE w:val="0"/>
        <w:autoSpaceDN w:val="0"/>
        <w:adjustRightInd w:val="0"/>
        <w:rPr>
          <w:rFonts w:ascii="Helvetica" w:hAnsi="Helvetica" w:cs="AppleSystemUIFont"/>
          <w:color w:val="353535"/>
          <w:u w:color="353535"/>
        </w:rPr>
      </w:pPr>
    </w:p>
    <w:p w14:paraId="7C7C8BA6" w14:textId="77777777" w:rsidR="003A56E0" w:rsidRPr="00A95160" w:rsidRDefault="003A56E0" w:rsidP="00A95160">
      <w:pPr>
        <w:widowControl w:val="0"/>
        <w:autoSpaceDE w:val="0"/>
        <w:autoSpaceDN w:val="0"/>
        <w:adjustRightInd w:val="0"/>
        <w:rPr>
          <w:rFonts w:ascii="Helvetica" w:hAnsi="Helvetica" w:cs="AppleSystemUIFont"/>
          <w:color w:val="353535"/>
          <w:u w:color="353535"/>
        </w:rPr>
      </w:pPr>
    </w:p>
    <w:p w14:paraId="7C808FC7"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B18BF33" w14:textId="77777777" w:rsidR="00A95160" w:rsidRPr="003A56E0"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3A56E0">
        <w:rPr>
          <w:rFonts w:ascii="Helvetica" w:hAnsi="Helvetica" w:cs="AppleSystemUIFont"/>
          <w:b/>
          <w:color w:val="353535"/>
          <w:sz w:val="28"/>
          <w:szCs w:val="28"/>
          <w:u w:val="single" w:color="353535"/>
        </w:rPr>
        <w:t>Admin user – Dashboard page</w:t>
      </w:r>
    </w:p>
    <w:p w14:paraId="2F6BF5C0" w14:textId="51065491" w:rsidR="00A95160" w:rsidRPr="00A95160" w:rsidRDefault="003A56E0"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 xml:space="preserve">The admin can view statistics of the network overall. On the theme, the dashboard is where all the statistics are, so we will proceed with these rather than what the wireframes display. </w:t>
      </w:r>
    </w:p>
    <w:p w14:paraId="5BBF81B8"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5CE047CF"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These stats can be displayed by day, week, month, and year. They include:</w:t>
      </w:r>
    </w:p>
    <w:p w14:paraId="232FB37B"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0BE19D15"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Top garage locations</w:t>
      </w:r>
    </w:p>
    <w:p w14:paraId="26C8D5E8"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 xml:space="preserve">Total amount of approved garages </w:t>
      </w:r>
    </w:p>
    <w:p w14:paraId="1CAA21F1"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 xml:space="preserve">Total amount of bookings </w:t>
      </w:r>
    </w:p>
    <w:p w14:paraId="650A909F"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 xml:space="preserve">Total amount of ads </w:t>
      </w:r>
    </w:p>
    <w:p w14:paraId="2DFFE5BF"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Total amount of ads earning</w:t>
      </w:r>
    </w:p>
    <w:p w14:paraId="604D8B38"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Total amount of users</w:t>
      </w:r>
    </w:p>
    <w:p w14:paraId="2378B3E8"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 xml:space="preserve">Total amount of premium users </w:t>
      </w:r>
    </w:p>
    <w:p w14:paraId="13B68D6E" w14:textId="77777777" w:rsid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Total amount of premium user’s earning</w:t>
      </w:r>
    </w:p>
    <w:p w14:paraId="1EC30D37" w14:textId="5D5C7E17" w:rsidR="00A95160" w:rsidRPr="003A56E0" w:rsidRDefault="00A95160" w:rsidP="003A56E0">
      <w:pPr>
        <w:pStyle w:val="ListParagraph"/>
        <w:widowControl w:val="0"/>
        <w:numPr>
          <w:ilvl w:val="0"/>
          <w:numId w:val="14"/>
        </w:numPr>
        <w:autoSpaceDE w:val="0"/>
        <w:autoSpaceDN w:val="0"/>
        <w:adjustRightInd w:val="0"/>
        <w:rPr>
          <w:rFonts w:ascii="Helvetica" w:hAnsi="Helvetica" w:cs="AppleSystemUIFont"/>
          <w:color w:val="353535"/>
          <w:u w:color="353535"/>
        </w:rPr>
      </w:pPr>
      <w:r w:rsidRPr="003A56E0">
        <w:rPr>
          <w:rFonts w:ascii="Helvetica" w:hAnsi="Helvetica" w:cs="AppleSystemUIFont"/>
          <w:color w:val="353535"/>
          <w:u w:color="353535"/>
        </w:rPr>
        <w:t>Server performance</w:t>
      </w:r>
    </w:p>
    <w:p w14:paraId="3BDEB7AF"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A398C5A"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5ADD02C"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8180126"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BF0EE7C"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4FA0986" w14:textId="77777777" w:rsidR="00A95160" w:rsidRPr="003A56E0"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3A56E0">
        <w:rPr>
          <w:rFonts w:ascii="Helvetica" w:hAnsi="Helvetica" w:cs="AppleSystemUIFont"/>
          <w:b/>
          <w:color w:val="353535"/>
          <w:sz w:val="28"/>
          <w:szCs w:val="28"/>
          <w:u w:val="single" w:color="353535"/>
        </w:rPr>
        <w:t>Admin user – Users</w:t>
      </w:r>
    </w:p>
    <w:p w14:paraId="674C4AE5" w14:textId="360E65CC" w:rsidR="00A95160" w:rsidRPr="00A95160" w:rsidRDefault="003A56E0"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 xml:space="preserve">This page is supposed to display normal users and premium membership users of the app. Premium users are </w:t>
      </w:r>
      <w:r>
        <w:rPr>
          <w:rFonts w:ascii="Helvetica" w:hAnsi="Helvetica" w:cs="AppleSystemUIFont"/>
          <w:color w:val="353535"/>
          <w:u w:color="353535"/>
        </w:rPr>
        <w:t xml:space="preserve">the </w:t>
      </w:r>
      <w:r w:rsidR="00A95160" w:rsidRPr="00A95160">
        <w:rPr>
          <w:rFonts w:ascii="Helvetica" w:hAnsi="Helvetica" w:cs="AppleSystemUIFont"/>
          <w:color w:val="353535"/>
          <w:u w:color="353535"/>
        </w:rPr>
        <w:t xml:space="preserve">users who </w:t>
      </w:r>
      <w:r>
        <w:rPr>
          <w:rFonts w:ascii="Helvetica" w:hAnsi="Helvetica" w:cs="AppleSystemUIFont"/>
          <w:color w:val="353535"/>
          <w:u w:color="353535"/>
        </w:rPr>
        <w:t>have paid to unlock</w:t>
      </w:r>
      <w:r w:rsidR="00A95160" w:rsidRPr="00A95160">
        <w:rPr>
          <w:rFonts w:ascii="Helvetica" w:hAnsi="Helvetica" w:cs="AppleSystemUIFont"/>
          <w:color w:val="353535"/>
          <w:u w:color="353535"/>
        </w:rPr>
        <w:t xml:space="preserve"> all the features</w:t>
      </w:r>
      <w:r>
        <w:rPr>
          <w:rFonts w:ascii="Helvetica" w:hAnsi="Helvetica" w:cs="AppleSystemUIFont"/>
          <w:color w:val="353535"/>
          <w:u w:color="353535"/>
        </w:rPr>
        <w:t xml:space="preserve"> of the app</w:t>
      </w:r>
      <w:r w:rsidR="00A95160" w:rsidRPr="00A95160">
        <w:rPr>
          <w:rFonts w:ascii="Helvetica" w:hAnsi="Helvetica" w:cs="AppleSystemUIFont"/>
          <w:color w:val="353535"/>
          <w:u w:color="353535"/>
        </w:rPr>
        <w:t>.  </w:t>
      </w:r>
      <w:r>
        <w:rPr>
          <w:rFonts w:ascii="Helvetica" w:hAnsi="Helvetica" w:cs="AppleSystemUIFont"/>
          <w:color w:val="353535"/>
          <w:u w:color="353535"/>
        </w:rPr>
        <w:br/>
      </w:r>
      <w:r>
        <w:rPr>
          <w:rFonts w:ascii="Helvetica" w:hAnsi="Helvetica" w:cs="AppleSystemUIFont"/>
          <w:color w:val="353535"/>
          <w:u w:color="353535"/>
        </w:rPr>
        <w:br/>
      </w:r>
      <w:r w:rsidR="00A95160" w:rsidRPr="00A95160">
        <w:rPr>
          <w:rFonts w:ascii="Helvetica" w:hAnsi="Helvetica" w:cs="AppleSystemUIFont"/>
          <w:color w:val="353535"/>
          <w:u w:color="353535"/>
        </w:rPr>
        <w:t>N.B. This page is nothing to do with Garage users.</w:t>
      </w:r>
    </w:p>
    <w:p w14:paraId="74E21EA3"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21BE3F30"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1A8AE48A"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5D6E3C47"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Here, the admin has the ability to:</w:t>
      </w:r>
    </w:p>
    <w:p w14:paraId="690B47D5"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5A15A0C8" w14:textId="77777777" w:rsidR="003A56E0" w:rsidRDefault="00A95160" w:rsidP="003A56E0">
      <w:pPr>
        <w:pStyle w:val="ListParagraph"/>
        <w:widowControl w:val="0"/>
        <w:numPr>
          <w:ilvl w:val="0"/>
          <w:numId w:val="15"/>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Message</w:t>
      </w:r>
      <w:r w:rsidRPr="003A56E0">
        <w:rPr>
          <w:rFonts w:ascii="Helvetica" w:hAnsi="Helvetica" w:cs="AppleSystemUIFont"/>
          <w:color w:val="353535"/>
          <w:u w:color="353535"/>
        </w:rPr>
        <w:t>: The admin can message a premium user</w:t>
      </w:r>
    </w:p>
    <w:p w14:paraId="685209B1" w14:textId="0AC60D9F" w:rsidR="00A95160" w:rsidRPr="003A56E0" w:rsidRDefault="00A95160" w:rsidP="003A56E0">
      <w:pPr>
        <w:pStyle w:val="ListParagraph"/>
        <w:widowControl w:val="0"/>
        <w:numPr>
          <w:ilvl w:val="0"/>
          <w:numId w:val="15"/>
        </w:numPr>
        <w:autoSpaceDE w:val="0"/>
        <w:autoSpaceDN w:val="0"/>
        <w:adjustRightInd w:val="0"/>
        <w:rPr>
          <w:rFonts w:ascii="Helvetica" w:hAnsi="Helvetica" w:cs="AppleSystemUIFont"/>
          <w:color w:val="353535"/>
          <w:u w:color="353535"/>
        </w:rPr>
      </w:pPr>
      <w:r w:rsidRPr="003A56E0">
        <w:rPr>
          <w:rFonts w:ascii="Helvetica" w:hAnsi="Helvetica" w:cs="AppleSystemUIFontBold"/>
          <w:b/>
          <w:bCs/>
          <w:color w:val="353535"/>
          <w:u w:color="353535"/>
        </w:rPr>
        <w:t>Suspend</w:t>
      </w:r>
      <w:r w:rsidRPr="003A56E0">
        <w:rPr>
          <w:rFonts w:ascii="Helvetica" w:hAnsi="Helvetica" w:cs="AppleSystemUIFont"/>
          <w:color w:val="353535"/>
          <w:u w:color="353535"/>
        </w:rPr>
        <w:t>: This will suspend a user (The option to reverse the suspension will be present)</w:t>
      </w:r>
    </w:p>
    <w:p w14:paraId="2E4AB6F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035A48F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Like my explanation on the “Ads Page”, the admin will have the ability to search users (based on their UID), view normal, premium and both users in one list.</w:t>
      </w:r>
    </w:p>
    <w:p w14:paraId="39AE3C1E"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C45258F"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3BED6E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B477B24" w14:textId="77777777" w:rsidR="00A95160" w:rsidRPr="003A56E0"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3A56E0">
        <w:rPr>
          <w:rFonts w:ascii="Helvetica" w:hAnsi="Helvetica" w:cs="AppleSystemUIFont"/>
          <w:b/>
          <w:color w:val="353535"/>
          <w:sz w:val="28"/>
          <w:szCs w:val="28"/>
          <w:u w:val="single" w:color="353535"/>
        </w:rPr>
        <w:t xml:space="preserve">Admin user – Messages </w:t>
      </w:r>
    </w:p>
    <w:p w14:paraId="404BED65" w14:textId="2E14998F" w:rsidR="00A95160" w:rsidRPr="00A95160" w:rsidRDefault="003A56E0"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This page is not clear</w:t>
      </w:r>
      <w:r>
        <w:rPr>
          <w:rFonts w:ascii="Helvetica" w:hAnsi="Helvetica" w:cs="AppleSystemUIFont"/>
          <w:color w:val="353535"/>
          <w:u w:color="353535"/>
        </w:rPr>
        <w:t xml:space="preserve"> in the wireframes</w:t>
      </w:r>
      <w:r w:rsidR="00A95160" w:rsidRPr="00A95160">
        <w:rPr>
          <w:rFonts w:ascii="Helvetica" w:hAnsi="Helvetica" w:cs="AppleSystemUIFont"/>
          <w:color w:val="353535"/>
          <w:u w:color="353535"/>
        </w:rPr>
        <w:t>. This page is where the admin can view messages</w:t>
      </w:r>
      <w:r>
        <w:rPr>
          <w:rFonts w:ascii="Helvetica" w:hAnsi="Helvetica" w:cs="AppleSystemUIFont"/>
          <w:color w:val="353535"/>
          <w:u w:color="353535"/>
        </w:rPr>
        <w:t>/details about services</w:t>
      </w:r>
      <w:r w:rsidR="00A95160" w:rsidRPr="00A95160">
        <w:rPr>
          <w:rFonts w:ascii="Helvetica" w:hAnsi="Helvetica" w:cs="AppleSystemUIFont"/>
          <w:color w:val="353535"/>
          <w:u w:color="353535"/>
        </w:rPr>
        <w:t xml:space="preserve"> exchanged between users and garage users. There should be a way that will allow the admin to search up a conversation between the two parties in the event of an issue (like a dispute).</w:t>
      </w:r>
    </w:p>
    <w:p w14:paraId="3BDF02F3"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580F426" w14:textId="1F01DC87" w:rsidR="00A95160" w:rsidRDefault="003A56E0"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t xml:space="preserve">N.B. The </w:t>
      </w:r>
      <w:proofErr w:type="spellStart"/>
      <w:r>
        <w:rPr>
          <w:rFonts w:ascii="Helvetica" w:hAnsi="Helvetica" w:cs="AppleSystemUIFont"/>
          <w:color w:val="353535"/>
          <w:u w:color="353535"/>
        </w:rPr>
        <w:t>Driva</w:t>
      </w:r>
      <w:proofErr w:type="spellEnd"/>
      <w:r>
        <w:rPr>
          <w:rFonts w:ascii="Helvetica" w:hAnsi="Helvetica" w:cs="AppleSystemUIFont"/>
          <w:color w:val="353535"/>
          <w:u w:color="353535"/>
        </w:rPr>
        <w:t xml:space="preserve"> app does not </w:t>
      </w:r>
      <w:r w:rsidR="00CD134D">
        <w:rPr>
          <w:rFonts w:ascii="Helvetica" w:hAnsi="Helvetica" w:cs="AppleSystemUIFont"/>
          <w:color w:val="353535"/>
          <w:u w:color="353535"/>
        </w:rPr>
        <w:t>handle any payment for services between a user and garage. By dispute, I refer to mostly feedback disputes.</w:t>
      </w:r>
    </w:p>
    <w:p w14:paraId="6753CCD4" w14:textId="77777777" w:rsidR="003A56E0" w:rsidRDefault="003A56E0" w:rsidP="00A95160">
      <w:pPr>
        <w:widowControl w:val="0"/>
        <w:autoSpaceDE w:val="0"/>
        <w:autoSpaceDN w:val="0"/>
        <w:adjustRightInd w:val="0"/>
        <w:rPr>
          <w:rFonts w:ascii="Helvetica" w:hAnsi="Helvetica" w:cs="AppleSystemUIFont"/>
          <w:color w:val="353535"/>
          <w:u w:color="353535"/>
        </w:rPr>
      </w:pPr>
    </w:p>
    <w:p w14:paraId="2575F233"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02D705C1"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0E046846"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5A2110E2"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41919B92"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0A0A1858"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40549573" w14:textId="77777777" w:rsidR="00CD134D" w:rsidRPr="00A95160" w:rsidRDefault="00CD134D" w:rsidP="00A95160">
      <w:pPr>
        <w:widowControl w:val="0"/>
        <w:autoSpaceDE w:val="0"/>
        <w:autoSpaceDN w:val="0"/>
        <w:adjustRightInd w:val="0"/>
        <w:rPr>
          <w:rFonts w:ascii="Helvetica" w:hAnsi="Helvetica" w:cs="AppleSystemUIFont"/>
          <w:color w:val="353535"/>
          <w:u w:color="353535"/>
        </w:rPr>
      </w:pPr>
    </w:p>
    <w:p w14:paraId="6F2347C5" w14:textId="77777777" w:rsidR="00A95160" w:rsidRDefault="00A95160" w:rsidP="00A95160">
      <w:pPr>
        <w:widowControl w:val="0"/>
        <w:autoSpaceDE w:val="0"/>
        <w:autoSpaceDN w:val="0"/>
        <w:adjustRightInd w:val="0"/>
        <w:rPr>
          <w:rFonts w:ascii="Helvetica" w:hAnsi="Helvetica" w:cs="AppleSystemUIFont"/>
          <w:b/>
          <w:color w:val="353535"/>
          <w:sz w:val="28"/>
          <w:szCs w:val="28"/>
          <w:u w:val="single"/>
        </w:rPr>
      </w:pPr>
      <w:r w:rsidRPr="00CD134D">
        <w:rPr>
          <w:rFonts w:ascii="Helvetica" w:hAnsi="Helvetica" w:cs="AppleSystemUIFont"/>
          <w:b/>
          <w:color w:val="353535"/>
          <w:sz w:val="28"/>
          <w:szCs w:val="28"/>
          <w:u w:val="single"/>
        </w:rPr>
        <w:t>Admin user – Settings</w:t>
      </w:r>
    </w:p>
    <w:p w14:paraId="38D9491F" w14:textId="77777777" w:rsidR="00CD134D" w:rsidRPr="00CD134D" w:rsidRDefault="00CD134D" w:rsidP="00A95160">
      <w:pPr>
        <w:widowControl w:val="0"/>
        <w:autoSpaceDE w:val="0"/>
        <w:autoSpaceDN w:val="0"/>
        <w:adjustRightInd w:val="0"/>
        <w:rPr>
          <w:rFonts w:ascii="Helvetica" w:hAnsi="Helvetica" w:cs="AppleSystemUIFont"/>
          <w:b/>
          <w:color w:val="353535"/>
          <w:sz w:val="28"/>
          <w:szCs w:val="28"/>
          <w:u w:val="single"/>
        </w:rPr>
      </w:pPr>
    </w:p>
    <w:p w14:paraId="2062449C" w14:textId="557113F2" w:rsidR="00CD134D" w:rsidRDefault="00A95160" w:rsidP="00CD134D">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This page is where the admin can</w:t>
      </w:r>
      <w:proofErr w:type="gramStart"/>
      <w:r w:rsidRPr="00A95160">
        <w:rPr>
          <w:rFonts w:ascii="Helvetica" w:hAnsi="Helvetica" w:cs="AppleSystemUIFont"/>
          <w:color w:val="353535"/>
          <w:u w:color="353535"/>
        </w:rPr>
        <w:t>: </w:t>
      </w:r>
      <w:proofErr w:type="gramEnd"/>
      <w:r w:rsidR="00CD134D">
        <w:rPr>
          <w:rFonts w:ascii="Helvetica" w:hAnsi="Helvetica" w:cs="AppleSystemUIFont"/>
          <w:color w:val="353535"/>
          <w:u w:color="353535"/>
        </w:rPr>
        <w:br/>
      </w:r>
    </w:p>
    <w:p w14:paraId="11185D2D" w14:textId="77777777" w:rsidR="00CD134D" w:rsidRDefault="00A95160" w:rsidP="00CD134D">
      <w:pPr>
        <w:pStyle w:val="ListParagraph"/>
        <w:widowControl w:val="0"/>
        <w:numPr>
          <w:ilvl w:val="0"/>
          <w:numId w:val="16"/>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Update the email login address</w:t>
      </w:r>
    </w:p>
    <w:p w14:paraId="6996D14D" w14:textId="77777777" w:rsidR="00CD134D" w:rsidRDefault="00A95160" w:rsidP="00CD134D">
      <w:pPr>
        <w:pStyle w:val="ListParagraph"/>
        <w:widowControl w:val="0"/>
        <w:numPr>
          <w:ilvl w:val="0"/>
          <w:numId w:val="16"/>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Update password</w:t>
      </w:r>
    </w:p>
    <w:p w14:paraId="36FF2BBE" w14:textId="77777777" w:rsidR="00CD134D" w:rsidRDefault="00A95160" w:rsidP="00CD134D">
      <w:pPr>
        <w:pStyle w:val="ListParagraph"/>
        <w:widowControl w:val="0"/>
        <w:numPr>
          <w:ilvl w:val="0"/>
          <w:numId w:val="16"/>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 xml:space="preserve">Update the admin display pic </w:t>
      </w:r>
    </w:p>
    <w:p w14:paraId="11F71C8E" w14:textId="77777777" w:rsidR="00CD134D" w:rsidRDefault="00A95160" w:rsidP="00CD134D">
      <w:pPr>
        <w:pStyle w:val="ListParagraph"/>
        <w:widowControl w:val="0"/>
        <w:numPr>
          <w:ilvl w:val="0"/>
          <w:numId w:val="16"/>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Update the terms and conditions (for User and Garage users)</w:t>
      </w:r>
    </w:p>
    <w:p w14:paraId="78D28B5E" w14:textId="200EDBCA" w:rsidR="00A95160" w:rsidRPr="00CD134D" w:rsidRDefault="00A95160" w:rsidP="00CD134D">
      <w:pPr>
        <w:pStyle w:val="ListParagraph"/>
        <w:widowControl w:val="0"/>
        <w:numPr>
          <w:ilvl w:val="0"/>
          <w:numId w:val="16"/>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 xml:space="preserve">Please suggest other </w:t>
      </w:r>
      <w:r w:rsidR="00CD134D">
        <w:rPr>
          <w:rFonts w:ascii="Helvetica" w:hAnsi="Helvetica" w:cs="AppleSystemUIFont"/>
          <w:color w:val="353535"/>
          <w:u w:color="353535"/>
        </w:rPr>
        <w:t xml:space="preserve">Settings </w:t>
      </w:r>
      <w:r w:rsidRPr="00CD134D">
        <w:rPr>
          <w:rFonts w:ascii="Helvetica" w:hAnsi="Helvetica" w:cs="AppleSystemUIFont"/>
          <w:color w:val="353535"/>
          <w:u w:color="353535"/>
        </w:rPr>
        <w:t>options</w:t>
      </w:r>
    </w:p>
    <w:p w14:paraId="40398551" w14:textId="77777777" w:rsidR="00A95160" w:rsidRDefault="00A95160" w:rsidP="00A95160">
      <w:pPr>
        <w:widowControl w:val="0"/>
        <w:autoSpaceDE w:val="0"/>
        <w:autoSpaceDN w:val="0"/>
        <w:adjustRightInd w:val="0"/>
        <w:rPr>
          <w:rFonts w:ascii="Helvetica" w:hAnsi="Helvetica" w:cs="AppleSystemUIFont"/>
          <w:color w:val="353535"/>
          <w:u w:color="353535"/>
        </w:rPr>
      </w:pPr>
    </w:p>
    <w:p w14:paraId="7359DFF4" w14:textId="77777777" w:rsidR="00CD134D" w:rsidRPr="00A95160" w:rsidRDefault="00CD134D" w:rsidP="00A95160">
      <w:pPr>
        <w:widowControl w:val="0"/>
        <w:autoSpaceDE w:val="0"/>
        <w:autoSpaceDN w:val="0"/>
        <w:adjustRightInd w:val="0"/>
        <w:rPr>
          <w:rFonts w:ascii="Helvetica" w:hAnsi="Helvetica" w:cs="AppleSystemUIFont"/>
          <w:color w:val="353535"/>
          <w:u w:color="353535"/>
        </w:rPr>
      </w:pPr>
    </w:p>
    <w:p w14:paraId="79BC4B1D" w14:textId="77777777" w:rsidR="00A95160" w:rsidRDefault="00A95160" w:rsidP="00A95160">
      <w:pPr>
        <w:widowControl w:val="0"/>
        <w:autoSpaceDE w:val="0"/>
        <w:autoSpaceDN w:val="0"/>
        <w:adjustRightInd w:val="0"/>
        <w:rPr>
          <w:rFonts w:ascii="Helvetica" w:hAnsi="Helvetica" w:cs="AppleSystemUIFont"/>
          <w:color w:val="353535"/>
          <w:u w:color="353535"/>
        </w:rPr>
      </w:pPr>
    </w:p>
    <w:p w14:paraId="692B4248" w14:textId="77777777" w:rsidR="00CD134D" w:rsidRPr="00A95160" w:rsidRDefault="00CD134D" w:rsidP="00A95160">
      <w:pPr>
        <w:widowControl w:val="0"/>
        <w:autoSpaceDE w:val="0"/>
        <w:autoSpaceDN w:val="0"/>
        <w:adjustRightInd w:val="0"/>
        <w:rPr>
          <w:rFonts w:ascii="Helvetica" w:hAnsi="Helvetica" w:cs="AppleSystemUIFont"/>
          <w:color w:val="353535"/>
          <w:u w:color="353535"/>
        </w:rPr>
      </w:pPr>
    </w:p>
    <w:p w14:paraId="479A9DCE" w14:textId="77777777" w:rsidR="00A95160" w:rsidRPr="00CD134D"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CD134D">
        <w:rPr>
          <w:rFonts w:ascii="Helvetica" w:hAnsi="Helvetica" w:cs="AppleSystemUIFont"/>
          <w:b/>
          <w:color w:val="353535"/>
          <w:sz w:val="28"/>
          <w:szCs w:val="28"/>
          <w:u w:val="single" w:color="353535"/>
        </w:rPr>
        <w:t>Admin user – Reports **</w:t>
      </w:r>
    </w:p>
    <w:p w14:paraId="59F1793E"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11A4D4DC" w14:textId="7995AC2F"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This page is </w:t>
      </w:r>
      <w:r w:rsidR="00CD134D">
        <w:rPr>
          <w:rFonts w:ascii="Helvetica" w:hAnsi="Helvetica" w:cs="AppleSystemUIFont"/>
          <w:color w:val="353535"/>
          <w:u w:color="353535"/>
        </w:rPr>
        <w:t>not present in</w:t>
      </w:r>
      <w:r w:rsidRPr="00A95160">
        <w:rPr>
          <w:rFonts w:ascii="Helvetica" w:hAnsi="Helvetica" w:cs="AppleSystemUIFont"/>
          <w:color w:val="353535"/>
          <w:u w:color="353535"/>
        </w:rPr>
        <w:t xml:space="preserve"> the wireframes but I think should be present in the backend. It will be where the admin will deal with reports about users, garage profiles and feedback</w:t>
      </w:r>
      <w:r w:rsidR="00CD134D">
        <w:rPr>
          <w:rFonts w:ascii="Helvetica" w:hAnsi="Helvetica" w:cs="AppleSystemUIFont"/>
          <w:color w:val="353535"/>
          <w:u w:color="353535"/>
        </w:rPr>
        <w:t xml:space="preserve"> disputes</w:t>
      </w:r>
      <w:proofErr w:type="gramStart"/>
      <w:r w:rsidRPr="00A95160">
        <w:rPr>
          <w:rFonts w:ascii="Helvetica" w:hAnsi="Helvetica" w:cs="AppleSystemUIFont"/>
          <w:color w:val="353535"/>
          <w:u w:color="353535"/>
        </w:rPr>
        <w:t>. </w:t>
      </w:r>
      <w:proofErr w:type="gramEnd"/>
    </w:p>
    <w:p w14:paraId="7B86BA6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AAA3AB6"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6BD4658"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1640800E"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437D43A5" w14:textId="77777777" w:rsidR="00A95160" w:rsidRPr="00CD134D" w:rsidRDefault="00A95160" w:rsidP="00A95160">
      <w:pPr>
        <w:widowControl w:val="0"/>
        <w:autoSpaceDE w:val="0"/>
        <w:autoSpaceDN w:val="0"/>
        <w:adjustRightInd w:val="0"/>
        <w:rPr>
          <w:rFonts w:ascii="Helvetica" w:hAnsi="Helvetica" w:cs="AppleSystemUIFont"/>
          <w:b/>
          <w:color w:val="353535"/>
          <w:sz w:val="28"/>
          <w:szCs w:val="28"/>
          <w:u w:val="single"/>
        </w:rPr>
      </w:pPr>
      <w:r w:rsidRPr="00CD134D">
        <w:rPr>
          <w:rFonts w:ascii="Helvetica" w:hAnsi="Helvetica" w:cs="AppleSystemUIFont"/>
          <w:b/>
          <w:color w:val="353535"/>
          <w:sz w:val="28"/>
          <w:szCs w:val="28"/>
          <w:u w:val="single"/>
        </w:rPr>
        <w:t>Admin user – Admin Enquiries **</w:t>
      </w:r>
    </w:p>
    <w:p w14:paraId="3B9AA6D6" w14:textId="77777777" w:rsidR="00CD134D" w:rsidRDefault="00CD134D" w:rsidP="00A95160">
      <w:pPr>
        <w:widowControl w:val="0"/>
        <w:autoSpaceDE w:val="0"/>
        <w:autoSpaceDN w:val="0"/>
        <w:adjustRightInd w:val="0"/>
        <w:rPr>
          <w:rFonts w:ascii="Helvetica" w:hAnsi="Helvetica" w:cs="AppleSystemUIFont"/>
          <w:color w:val="353535"/>
          <w:u w:color="353535"/>
        </w:rPr>
      </w:pPr>
    </w:p>
    <w:p w14:paraId="3798F160" w14:textId="34A42A93"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This page is </w:t>
      </w:r>
      <w:r w:rsidR="00CD134D">
        <w:rPr>
          <w:rFonts w:ascii="Helvetica" w:hAnsi="Helvetica" w:cs="AppleSystemUIFont"/>
          <w:color w:val="353535"/>
          <w:u w:color="353535"/>
        </w:rPr>
        <w:t xml:space="preserve">not present in </w:t>
      </w:r>
      <w:r w:rsidRPr="00A95160">
        <w:rPr>
          <w:rFonts w:ascii="Helvetica" w:hAnsi="Helvetica" w:cs="AppleSystemUIFont"/>
          <w:color w:val="353535"/>
          <w:u w:color="353535"/>
        </w:rPr>
        <w:t xml:space="preserve">the wireframes but I think should be present in the backend. You may advice that it joins with the “Report” page. </w:t>
      </w:r>
    </w:p>
    <w:p w14:paraId="0170C0F4"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5DA6F248"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The page will be where the admin will handle normal enquiries from users and garage users.</w:t>
      </w:r>
    </w:p>
    <w:p w14:paraId="4EEC87EA"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326FC24"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NOTE: Please discuss your thoughts and make suggestions </w:t>
      </w:r>
    </w:p>
    <w:p w14:paraId="69A3CCA3"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4BEE8811"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18E6E1E0"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C73FEDA" w14:textId="77777777" w:rsidR="00A95160" w:rsidRPr="00CD134D"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CD134D">
        <w:rPr>
          <w:rFonts w:ascii="Helvetica" w:hAnsi="Helvetica" w:cs="AppleSystemUIFont"/>
          <w:b/>
          <w:color w:val="353535"/>
          <w:sz w:val="28"/>
          <w:szCs w:val="28"/>
          <w:u w:val="single" w:color="353535"/>
        </w:rPr>
        <w:t>Garage user – Profile and Ads</w:t>
      </w:r>
    </w:p>
    <w:p w14:paraId="3904DF0A" w14:textId="190214DC" w:rsidR="00A95160" w:rsidRPr="00A95160" w:rsidRDefault="00CD134D"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N.B. The profile of the garage is the ad. A garage cannot have multiple ads (which the wireframe suggests).  I think it would be better to join them into one.</w:t>
      </w:r>
    </w:p>
    <w:p w14:paraId="0AED6791"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50AACC7D" w14:textId="4A7F8E58"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How it works is that the garage user will update his garage profile details.  Once all the details have been filled in, he will be able to preview the profile and then submit it. The status of the profile will be pending until either approved or rejected for revision by the admin team. If approved, the garage user will be able to view daily or weekly statistics of the profile (such as views) and promote the garage profile. Promoting the garage profile will allow the profile to be featured at the top of the list for the location </w:t>
      </w:r>
      <w:r w:rsidR="00CD134D">
        <w:rPr>
          <w:rFonts w:ascii="Helvetica" w:hAnsi="Helvetica" w:cs="AppleSystemUIFont"/>
          <w:color w:val="353535"/>
          <w:u w:color="353535"/>
        </w:rPr>
        <w:t xml:space="preserve">(referring to a district, and not a town) </w:t>
      </w:r>
      <w:r w:rsidRPr="00A95160">
        <w:rPr>
          <w:rFonts w:ascii="Helvetica" w:hAnsi="Helvetica" w:cs="AppleSystemUIFont"/>
          <w:color w:val="353535"/>
          <w:u w:color="353535"/>
        </w:rPr>
        <w:t xml:space="preserve">in which the garage is located. </w:t>
      </w:r>
    </w:p>
    <w:p w14:paraId="4373B4B2"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48E7EFF9" w14:textId="1A84A009"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 xml:space="preserve">Garage profile ads that have been edited in any way must be </w:t>
      </w:r>
      <w:r w:rsidR="00CD134D">
        <w:rPr>
          <w:rFonts w:ascii="Helvetica" w:hAnsi="Helvetica" w:cs="AppleSystemUIFont"/>
          <w:color w:val="353535"/>
          <w:u w:color="353535"/>
        </w:rPr>
        <w:t xml:space="preserve">resubmitted and </w:t>
      </w:r>
      <w:r w:rsidRPr="00A95160">
        <w:rPr>
          <w:rFonts w:ascii="Helvetica" w:hAnsi="Helvetica" w:cs="AppleSystemUIFont"/>
          <w:color w:val="353535"/>
          <w:u w:color="353535"/>
        </w:rPr>
        <w:t>approved by admin first before going live. If a profile ad has been previously approved and not been edited, the garage user can simply pay for promotion for the profile ad to automatically be promoted for the duration paid for.</w:t>
      </w:r>
    </w:p>
    <w:p w14:paraId="04EDFF1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9601B2E"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r w:rsidRPr="00A95160">
        <w:rPr>
          <w:rFonts w:ascii="Helvetica" w:hAnsi="Helvetica" w:cs="AppleSystemUIFont"/>
          <w:color w:val="353535"/>
          <w:u w:color="353535"/>
        </w:rPr>
        <w:t>The garage user can also suspend the garage profile from the network. The garage user can also delete his account (which is an option that would maybe be better in Settings).</w:t>
      </w:r>
    </w:p>
    <w:p w14:paraId="36FF76EC"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018212F4"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61DDE9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2F18A1E" w14:textId="77777777" w:rsidR="00A95160" w:rsidRPr="00CD134D" w:rsidRDefault="00A95160" w:rsidP="00A95160">
      <w:pPr>
        <w:widowControl w:val="0"/>
        <w:autoSpaceDE w:val="0"/>
        <w:autoSpaceDN w:val="0"/>
        <w:adjustRightInd w:val="0"/>
        <w:rPr>
          <w:rFonts w:ascii="Helvetica" w:hAnsi="Helvetica" w:cs="AppleSystemUIFont"/>
          <w:b/>
          <w:color w:val="353535"/>
          <w:sz w:val="28"/>
          <w:szCs w:val="28"/>
          <w:u w:val="single" w:color="353535"/>
        </w:rPr>
      </w:pPr>
      <w:r w:rsidRPr="00CD134D">
        <w:rPr>
          <w:rFonts w:ascii="Helvetica" w:hAnsi="Helvetica" w:cs="AppleSystemUIFont"/>
          <w:b/>
          <w:color w:val="353535"/>
          <w:sz w:val="28"/>
          <w:szCs w:val="28"/>
          <w:u w:val="single" w:color="353535"/>
        </w:rPr>
        <w:t>Garage user – Bookings</w:t>
      </w:r>
    </w:p>
    <w:p w14:paraId="374C93EA" w14:textId="6CFC397B" w:rsidR="00A95160" w:rsidRPr="00A95160" w:rsidRDefault="00CD134D"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The garage user can view all active/current bookings, negotiate enquiries and agree on new bookings + estimate price (not shown in the wireframes), and can view all the history of all bookings (again not shown in the wireframes).</w:t>
      </w:r>
    </w:p>
    <w:p w14:paraId="0FD34AF5"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37EF4F67"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72C5F74F"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2FAD8A2F"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2F9B09E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69D80B81" w14:textId="77777777" w:rsidR="00A95160" w:rsidRPr="00CD134D" w:rsidRDefault="00A95160" w:rsidP="00A95160">
      <w:pPr>
        <w:widowControl w:val="0"/>
        <w:autoSpaceDE w:val="0"/>
        <w:autoSpaceDN w:val="0"/>
        <w:adjustRightInd w:val="0"/>
        <w:rPr>
          <w:rFonts w:ascii="Helvetica" w:hAnsi="Helvetica" w:cs="AppleSystemUIFont"/>
          <w:b/>
          <w:color w:val="353535"/>
          <w:sz w:val="28"/>
          <w:szCs w:val="28"/>
          <w:u w:val="single"/>
        </w:rPr>
      </w:pPr>
      <w:r w:rsidRPr="00CD134D">
        <w:rPr>
          <w:rFonts w:ascii="Helvetica" w:hAnsi="Helvetica" w:cs="AppleSystemUIFont"/>
          <w:b/>
          <w:color w:val="353535"/>
          <w:sz w:val="28"/>
          <w:szCs w:val="28"/>
          <w:u w:val="single"/>
        </w:rPr>
        <w:t>Garage user – Settings</w:t>
      </w:r>
    </w:p>
    <w:p w14:paraId="203E483B" w14:textId="23361713" w:rsidR="00A95160" w:rsidRPr="00A95160" w:rsidRDefault="00CD134D" w:rsidP="00A95160">
      <w:pPr>
        <w:widowControl w:val="0"/>
        <w:autoSpaceDE w:val="0"/>
        <w:autoSpaceDN w:val="0"/>
        <w:adjustRightInd w:val="0"/>
        <w:rPr>
          <w:rFonts w:ascii="Helvetica" w:hAnsi="Helvetica" w:cs="AppleSystemUIFont"/>
          <w:color w:val="353535"/>
          <w:u w:color="353535"/>
        </w:rPr>
      </w:pPr>
      <w:r>
        <w:rPr>
          <w:rFonts w:ascii="Helvetica" w:hAnsi="Helvetica" w:cs="AppleSystemUIFont"/>
          <w:color w:val="353535"/>
          <w:u w:color="353535"/>
        </w:rPr>
        <w:br/>
      </w:r>
      <w:r w:rsidR="00A95160" w:rsidRPr="00A95160">
        <w:rPr>
          <w:rFonts w:ascii="Helvetica" w:hAnsi="Helvetica" w:cs="AppleSystemUIFont"/>
          <w:color w:val="353535"/>
          <w:u w:color="353535"/>
        </w:rPr>
        <w:t>This page is where the garage user can:</w:t>
      </w:r>
    </w:p>
    <w:p w14:paraId="1065B649" w14:textId="77777777" w:rsidR="00A95160" w:rsidRPr="00A95160" w:rsidRDefault="00A95160" w:rsidP="00A95160">
      <w:pPr>
        <w:widowControl w:val="0"/>
        <w:autoSpaceDE w:val="0"/>
        <w:autoSpaceDN w:val="0"/>
        <w:adjustRightInd w:val="0"/>
        <w:rPr>
          <w:rFonts w:ascii="Helvetica" w:hAnsi="Helvetica" w:cs="AppleSystemUIFont"/>
          <w:color w:val="353535"/>
          <w:u w:color="353535"/>
        </w:rPr>
      </w:pPr>
    </w:p>
    <w:p w14:paraId="0BE1957F" w14:textId="77777777" w:rsidR="00CD134D" w:rsidRDefault="00A95160" w:rsidP="00CD134D">
      <w:pPr>
        <w:pStyle w:val="ListParagraph"/>
        <w:widowControl w:val="0"/>
        <w:numPr>
          <w:ilvl w:val="0"/>
          <w:numId w:val="17"/>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Update the email login address</w:t>
      </w:r>
    </w:p>
    <w:p w14:paraId="19F3DEE7" w14:textId="77777777" w:rsidR="00CD134D" w:rsidRDefault="00A95160" w:rsidP="00CD134D">
      <w:pPr>
        <w:pStyle w:val="ListParagraph"/>
        <w:widowControl w:val="0"/>
        <w:numPr>
          <w:ilvl w:val="0"/>
          <w:numId w:val="17"/>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Update password</w:t>
      </w:r>
    </w:p>
    <w:p w14:paraId="056D36C6" w14:textId="77777777" w:rsidR="00CD134D" w:rsidRDefault="00A95160" w:rsidP="00A95160">
      <w:pPr>
        <w:pStyle w:val="ListParagraph"/>
        <w:widowControl w:val="0"/>
        <w:numPr>
          <w:ilvl w:val="0"/>
          <w:numId w:val="17"/>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 xml:space="preserve">Update display pic </w:t>
      </w:r>
    </w:p>
    <w:p w14:paraId="2799A135" w14:textId="72D63DD4" w:rsidR="00A95160" w:rsidRPr="00CD134D" w:rsidRDefault="00A95160" w:rsidP="00A95160">
      <w:pPr>
        <w:pStyle w:val="ListParagraph"/>
        <w:widowControl w:val="0"/>
        <w:numPr>
          <w:ilvl w:val="0"/>
          <w:numId w:val="17"/>
        </w:numPr>
        <w:autoSpaceDE w:val="0"/>
        <w:autoSpaceDN w:val="0"/>
        <w:adjustRightInd w:val="0"/>
        <w:rPr>
          <w:rFonts w:ascii="Helvetica" w:hAnsi="Helvetica" w:cs="AppleSystemUIFont"/>
          <w:color w:val="353535"/>
          <w:u w:color="353535"/>
        </w:rPr>
      </w:pPr>
      <w:r w:rsidRPr="00CD134D">
        <w:rPr>
          <w:rFonts w:ascii="Helvetica" w:hAnsi="Helvetica" w:cs="AppleSystemUIFont"/>
          <w:color w:val="353535"/>
          <w:u w:color="353535"/>
        </w:rPr>
        <w:t xml:space="preserve">Please suggest other </w:t>
      </w:r>
      <w:r w:rsidR="00CD134D">
        <w:rPr>
          <w:rFonts w:ascii="Helvetica" w:hAnsi="Helvetica" w:cs="AppleSystemUIFont"/>
          <w:color w:val="353535"/>
          <w:u w:color="353535"/>
        </w:rPr>
        <w:t xml:space="preserve">Settings </w:t>
      </w:r>
      <w:r w:rsidRPr="00CD134D">
        <w:rPr>
          <w:rFonts w:ascii="Helvetica" w:hAnsi="Helvetica" w:cs="AppleSystemUIFont"/>
          <w:color w:val="353535"/>
          <w:u w:color="353535"/>
        </w:rPr>
        <w:t>options</w:t>
      </w:r>
    </w:p>
    <w:p w14:paraId="51A7E511" w14:textId="77777777" w:rsidR="00D42560" w:rsidRPr="00A95160" w:rsidRDefault="00D42560">
      <w:pPr>
        <w:rPr>
          <w:rFonts w:ascii="Helvetica" w:hAnsi="Helvetica"/>
        </w:rPr>
      </w:pPr>
    </w:p>
    <w:p w14:paraId="310BA3FB" w14:textId="77777777" w:rsidR="00D42560" w:rsidRPr="00A95160" w:rsidRDefault="00D42560">
      <w:pPr>
        <w:rPr>
          <w:rFonts w:ascii="Helvetica" w:hAnsi="Helvetica"/>
        </w:rPr>
      </w:pPr>
    </w:p>
    <w:p w14:paraId="269EA6C2" w14:textId="77777777" w:rsidR="00D42560" w:rsidRDefault="00D42560">
      <w:pPr>
        <w:rPr>
          <w:rFonts w:ascii="Helvetica" w:hAnsi="Helvetica"/>
        </w:rPr>
      </w:pPr>
    </w:p>
    <w:p w14:paraId="4C33FF4E" w14:textId="77777777" w:rsidR="00AC07ED" w:rsidRDefault="00AC07ED">
      <w:pPr>
        <w:rPr>
          <w:rFonts w:ascii="Helvetica" w:hAnsi="Helvetica"/>
        </w:rPr>
      </w:pPr>
    </w:p>
    <w:p w14:paraId="01D63A97" w14:textId="77777777" w:rsidR="00AC07ED" w:rsidRPr="00A95160" w:rsidRDefault="00AC07ED">
      <w:pPr>
        <w:rPr>
          <w:rFonts w:ascii="Helvetica" w:hAnsi="Helvetica"/>
        </w:rPr>
      </w:pPr>
    </w:p>
    <w:p w14:paraId="2F701A66" w14:textId="0A0C5888" w:rsidR="00D42560" w:rsidRPr="00410851" w:rsidRDefault="00410851">
      <w:pPr>
        <w:rPr>
          <w:rFonts w:ascii="Helvetica" w:hAnsi="Helvetica"/>
          <w:b/>
          <w:sz w:val="28"/>
          <w:szCs w:val="28"/>
          <w:u w:val="single"/>
        </w:rPr>
      </w:pPr>
      <w:r>
        <w:rPr>
          <w:rFonts w:ascii="Helvetica" w:hAnsi="Helvetica"/>
          <w:b/>
          <w:sz w:val="28"/>
          <w:szCs w:val="28"/>
          <w:u w:val="single"/>
        </w:rPr>
        <w:t>Modules</w:t>
      </w:r>
    </w:p>
    <w:p w14:paraId="7AB17E30" w14:textId="77777777" w:rsidR="00D42560" w:rsidRPr="00A95160" w:rsidRDefault="00D42560">
      <w:pPr>
        <w:rPr>
          <w:rFonts w:ascii="Helvetica" w:hAnsi="Helvetica"/>
        </w:rPr>
      </w:pPr>
    </w:p>
    <w:p w14:paraId="3F909227" w14:textId="77777777" w:rsidR="00410851" w:rsidRPr="00410851" w:rsidRDefault="00410851" w:rsidP="00410851">
      <w:pPr>
        <w:rPr>
          <w:rFonts w:ascii="Helvetica" w:hAnsi="Helvetica"/>
        </w:rPr>
      </w:pPr>
      <w:r w:rsidRPr="00410851">
        <w:rPr>
          <w:rFonts w:ascii="Helvetica" w:hAnsi="Helvetica"/>
        </w:rPr>
        <w:t>Login</w:t>
      </w:r>
    </w:p>
    <w:p w14:paraId="2843AC0D" w14:textId="77777777" w:rsidR="00410851" w:rsidRPr="00410851" w:rsidRDefault="00410851" w:rsidP="00410851">
      <w:pPr>
        <w:rPr>
          <w:rFonts w:ascii="Helvetica" w:hAnsi="Helvetica"/>
        </w:rPr>
      </w:pPr>
    </w:p>
    <w:p w14:paraId="472C25F2" w14:textId="77777777" w:rsidR="00410851" w:rsidRPr="00410851" w:rsidRDefault="00410851" w:rsidP="00410851">
      <w:pPr>
        <w:pStyle w:val="ListParagraph"/>
        <w:numPr>
          <w:ilvl w:val="0"/>
          <w:numId w:val="18"/>
        </w:numPr>
        <w:rPr>
          <w:rFonts w:ascii="Helvetica" w:hAnsi="Helvetica"/>
        </w:rPr>
      </w:pPr>
      <w:r w:rsidRPr="00410851">
        <w:rPr>
          <w:rFonts w:ascii="Helvetica" w:hAnsi="Helvetica"/>
        </w:rPr>
        <w:t>Save login credentials (for Garage User)</w:t>
      </w:r>
    </w:p>
    <w:p w14:paraId="03B889BD" w14:textId="77777777" w:rsidR="00410851" w:rsidRPr="00410851" w:rsidRDefault="00410851" w:rsidP="00410851">
      <w:pPr>
        <w:pStyle w:val="ListParagraph"/>
        <w:numPr>
          <w:ilvl w:val="0"/>
          <w:numId w:val="18"/>
        </w:numPr>
        <w:rPr>
          <w:rFonts w:ascii="Helvetica" w:hAnsi="Helvetica"/>
        </w:rPr>
      </w:pPr>
      <w:r w:rsidRPr="00410851">
        <w:rPr>
          <w:rFonts w:ascii="Helvetica" w:hAnsi="Helvetica"/>
        </w:rPr>
        <w:t>Reset password module</w:t>
      </w:r>
    </w:p>
    <w:p w14:paraId="5988BC73" w14:textId="77777777" w:rsidR="00410851" w:rsidRPr="00410851" w:rsidRDefault="00410851" w:rsidP="00410851">
      <w:pPr>
        <w:rPr>
          <w:rFonts w:ascii="Helvetica" w:hAnsi="Helvetica"/>
        </w:rPr>
      </w:pPr>
    </w:p>
    <w:p w14:paraId="6DB268BB" w14:textId="77777777" w:rsidR="00410851" w:rsidRPr="00410851" w:rsidRDefault="00410851" w:rsidP="00410851">
      <w:pPr>
        <w:rPr>
          <w:rFonts w:ascii="Helvetica" w:hAnsi="Helvetica"/>
        </w:rPr>
      </w:pPr>
    </w:p>
    <w:p w14:paraId="7068CFC8" w14:textId="77777777" w:rsidR="00410851" w:rsidRPr="00410851" w:rsidRDefault="00410851" w:rsidP="00410851">
      <w:pPr>
        <w:rPr>
          <w:rFonts w:ascii="Helvetica" w:hAnsi="Helvetica"/>
        </w:rPr>
      </w:pPr>
      <w:r w:rsidRPr="00410851">
        <w:rPr>
          <w:rFonts w:ascii="Helvetica" w:hAnsi="Helvetica"/>
        </w:rPr>
        <w:t>Email</w:t>
      </w:r>
    </w:p>
    <w:p w14:paraId="7FF8239D" w14:textId="77777777" w:rsidR="00410851" w:rsidRPr="00410851" w:rsidRDefault="00410851" w:rsidP="00410851">
      <w:pPr>
        <w:rPr>
          <w:rFonts w:ascii="Helvetica" w:hAnsi="Helvetica"/>
        </w:rPr>
      </w:pPr>
    </w:p>
    <w:p w14:paraId="6D7B36E4" w14:textId="77777777" w:rsidR="00410851" w:rsidRPr="00410851" w:rsidRDefault="00410851" w:rsidP="00410851">
      <w:pPr>
        <w:pStyle w:val="ListParagraph"/>
        <w:numPr>
          <w:ilvl w:val="0"/>
          <w:numId w:val="20"/>
        </w:numPr>
        <w:rPr>
          <w:rFonts w:ascii="Helvetica" w:hAnsi="Helvetica"/>
        </w:rPr>
      </w:pPr>
      <w:r w:rsidRPr="00410851">
        <w:rPr>
          <w:rFonts w:ascii="Helvetica" w:hAnsi="Helvetica"/>
        </w:rPr>
        <w:t>Automated “click on link” for verification purposes</w:t>
      </w:r>
    </w:p>
    <w:p w14:paraId="2AF5C895" w14:textId="77777777" w:rsidR="00410851" w:rsidRPr="00410851" w:rsidRDefault="00410851" w:rsidP="00410851">
      <w:pPr>
        <w:pStyle w:val="ListParagraph"/>
        <w:numPr>
          <w:ilvl w:val="0"/>
          <w:numId w:val="20"/>
        </w:numPr>
        <w:rPr>
          <w:rFonts w:ascii="Helvetica" w:hAnsi="Helvetica"/>
        </w:rPr>
      </w:pPr>
      <w:r w:rsidRPr="00410851">
        <w:rPr>
          <w:rFonts w:ascii="Helvetica" w:hAnsi="Helvetica"/>
        </w:rPr>
        <w:t xml:space="preserve">Threads created and sent to email when enquiry is sent to admin (much like how </w:t>
      </w:r>
      <w:proofErr w:type="spellStart"/>
      <w:r w:rsidRPr="00410851">
        <w:rPr>
          <w:rFonts w:ascii="Helvetica" w:hAnsi="Helvetica"/>
        </w:rPr>
        <w:t>Fiverr</w:t>
      </w:r>
      <w:proofErr w:type="spellEnd"/>
      <w:r w:rsidRPr="00410851">
        <w:rPr>
          <w:rFonts w:ascii="Helvetica" w:hAnsi="Helvetica"/>
        </w:rPr>
        <w:t xml:space="preserve"> customer service works). Threads are closed by admin.</w:t>
      </w:r>
    </w:p>
    <w:p w14:paraId="321CCA6E" w14:textId="77777777" w:rsidR="00410851" w:rsidRPr="00410851" w:rsidRDefault="00410851" w:rsidP="00410851">
      <w:pPr>
        <w:rPr>
          <w:rFonts w:ascii="Helvetica" w:hAnsi="Helvetica"/>
        </w:rPr>
      </w:pPr>
    </w:p>
    <w:p w14:paraId="158EB0AF" w14:textId="77777777" w:rsidR="00410851" w:rsidRPr="00410851" w:rsidRDefault="00410851" w:rsidP="00410851">
      <w:pPr>
        <w:rPr>
          <w:rFonts w:ascii="Helvetica" w:hAnsi="Helvetica"/>
        </w:rPr>
      </w:pPr>
      <w:r w:rsidRPr="00410851">
        <w:rPr>
          <w:rFonts w:ascii="Helvetica" w:hAnsi="Helvetica"/>
        </w:rPr>
        <w:t>Payment</w:t>
      </w:r>
    </w:p>
    <w:p w14:paraId="1E1CF16F" w14:textId="77777777" w:rsidR="00410851" w:rsidRPr="00410851" w:rsidRDefault="00410851" w:rsidP="00410851">
      <w:pPr>
        <w:rPr>
          <w:rFonts w:ascii="Helvetica" w:hAnsi="Helvetica"/>
        </w:rPr>
      </w:pPr>
    </w:p>
    <w:p w14:paraId="5766EA37" w14:textId="77777777" w:rsidR="00410851" w:rsidRPr="00410851" w:rsidRDefault="00410851" w:rsidP="00410851">
      <w:pPr>
        <w:pStyle w:val="ListParagraph"/>
        <w:numPr>
          <w:ilvl w:val="0"/>
          <w:numId w:val="19"/>
        </w:numPr>
        <w:rPr>
          <w:rFonts w:ascii="Helvetica" w:hAnsi="Helvetica"/>
        </w:rPr>
      </w:pPr>
      <w:r w:rsidRPr="00410851">
        <w:rPr>
          <w:rFonts w:ascii="Helvetica" w:hAnsi="Helvetica"/>
        </w:rPr>
        <w:t>Automated payment service (PayPal)</w:t>
      </w:r>
    </w:p>
    <w:p w14:paraId="22343758" w14:textId="77777777" w:rsidR="00410851" w:rsidRPr="00410851" w:rsidRDefault="00410851" w:rsidP="00410851">
      <w:pPr>
        <w:pStyle w:val="ListParagraph"/>
        <w:numPr>
          <w:ilvl w:val="0"/>
          <w:numId w:val="19"/>
        </w:numPr>
        <w:rPr>
          <w:rFonts w:ascii="Helvetica" w:hAnsi="Helvetica"/>
        </w:rPr>
      </w:pPr>
      <w:r w:rsidRPr="00410851">
        <w:rPr>
          <w:rFonts w:ascii="Helvetica" w:hAnsi="Helvetica"/>
        </w:rPr>
        <w:t>Users that wish to pay for the premium service must do so on our website (and not on the app to avoid fees). Once the user confirms login credentials, he can then pay for the premium service. Once payment is approved, the user will become premium automatically on the app.</w:t>
      </w:r>
    </w:p>
    <w:p w14:paraId="0642EE0E" w14:textId="77777777" w:rsidR="00D42560" w:rsidRPr="00A95160" w:rsidRDefault="00D42560">
      <w:pPr>
        <w:rPr>
          <w:rFonts w:ascii="Helvetica" w:hAnsi="Helvetica"/>
        </w:rPr>
      </w:pPr>
    </w:p>
    <w:p w14:paraId="50B330E1" w14:textId="77777777" w:rsidR="00D42560" w:rsidRPr="00A95160" w:rsidRDefault="00D42560">
      <w:pPr>
        <w:rPr>
          <w:rFonts w:ascii="Helvetica" w:hAnsi="Helvetica"/>
        </w:rPr>
      </w:pPr>
    </w:p>
    <w:p w14:paraId="0566FE82" w14:textId="77777777" w:rsidR="00D42560" w:rsidRDefault="00D42560">
      <w:pPr>
        <w:rPr>
          <w:rFonts w:ascii="Helvetica" w:hAnsi="Helvetica"/>
        </w:rPr>
      </w:pPr>
    </w:p>
    <w:p w14:paraId="4D4E3D56" w14:textId="77777777" w:rsidR="00AC07ED" w:rsidRDefault="00AC07ED">
      <w:pPr>
        <w:rPr>
          <w:rFonts w:ascii="Helvetica" w:hAnsi="Helvetica"/>
        </w:rPr>
      </w:pPr>
    </w:p>
    <w:p w14:paraId="4D93DDD7" w14:textId="77777777" w:rsidR="00AC07ED" w:rsidRDefault="00AC07ED">
      <w:pPr>
        <w:rPr>
          <w:rFonts w:ascii="Helvetica" w:hAnsi="Helvetica"/>
        </w:rPr>
      </w:pPr>
    </w:p>
    <w:p w14:paraId="3CB25387" w14:textId="77777777" w:rsidR="00AC07ED" w:rsidRDefault="00AC07ED">
      <w:pPr>
        <w:rPr>
          <w:rFonts w:ascii="Helvetica" w:hAnsi="Helvetica"/>
        </w:rPr>
      </w:pPr>
    </w:p>
    <w:p w14:paraId="203B3464" w14:textId="77777777" w:rsidR="00AC07ED" w:rsidRDefault="00AC07ED">
      <w:pPr>
        <w:rPr>
          <w:rFonts w:ascii="Helvetica" w:hAnsi="Helvetica"/>
        </w:rPr>
      </w:pPr>
    </w:p>
    <w:p w14:paraId="1A55ABB5" w14:textId="77777777" w:rsidR="00AC07ED" w:rsidRDefault="00AC07ED">
      <w:pPr>
        <w:rPr>
          <w:rFonts w:ascii="Helvetica" w:hAnsi="Helvetica"/>
        </w:rPr>
      </w:pPr>
    </w:p>
    <w:p w14:paraId="63A90E40" w14:textId="77777777" w:rsidR="00AC07ED" w:rsidRDefault="00AC07ED">
      <w:pPr>
        <w:rPr>
          <w:rFonts w:ascii="Helvetica" w:hAnsi="Helvetica"/>
        </w:rPr>
      </w:pPr>
    </w:p>
    <w:p w14:paraId="6794A2BC" w14:textId="77777777" w:rsidR="00AC07ED" w:rsidRPr="00A95160" w:rsidRDefault="00AC07ED">
      <w:pPr>
        <w:rPr>
          <w:rFonts w:ascii="Helvetica" w:hAnsi="Helvetica"/>
        </w:rPr>
      </w:pPr>
    </w:p>
    <w:p w14:paraId="5B3E81BD" w14:textId="77777777" w:rsidR="00D42560" w:rsidRPr="00A95160" w:rsidRDefault="00D42560">
      <w:pPr>
        <w:rPr>
          <w:rFonts w:ascii="Helvetica" w:hAnsi="Helvetica"/>
        </w:rPr>
      </w:pPr>
    </w:p>
    <w:p w14:paraId="08041890" w14:textId="77777777" w:rsidR="00D42560" w:rsidRPr="00A95160" w:rsidRDefault="00D42560">
      <w:pPr>
        <w:rPr>
          <w:rFonts w:ascii="Helvetica" w:hAnsi="Helvetica"/>
        </w:rPr>
      </w:pPr>
    </w:p>
    <w:p w14:paraId="3D7DAEC5" w14:textId="77777777" w:rsidR="00D42560" w:rsidRDefault="00D42560">
      <w:pPr>
        <w:rPr>
          <w:rFonts w:ascii="Helvetica" w:hAnsi="Helvetica"/>
        </w:rPr>
      </w:pPr>
    </w:p>
    <w:p w14:paraId="19A68CF1" w14:textId="77777777" w:rsidR="00D42560" w:rsidRPr="00AF5B13" w:rsidRDefault="00D42560">
      <w:pPr>
        <w:rPr>
          <w:rFonts w:ascii="Helvetica" w:hAnsi="Helvetica"/>
        </w:rPr>
      </w:pPr>
    </w:p>
    <w:p w14:paraId="7177C482" w14:textId="77777777" w:rsidR="003E010A" w:rsidRDefault="003E010A" w:rsidP="00F15B4F">
      <w:pPr>
        <w:jc w:val="center"/>
        <w:rPr>
          <w:rFonts w:ascii="Helvetica" w:hAnsi="Helvetica"/>
        </w:rPr>
      </w:pPr>
      <w:r>
        <w:rPr>
          <w:rFonts w:ascii="Helvetica" w:hAnsi="Helvetica"/>
          <w:b/>
          <w:sz w:val="36"/>
          <w:szCs w:val="36"/>
        </w:rPr>
        <w:t>The Front End</w:t>
      </w:r>
      <w:r w:rsidR="0011439E" w:rsidRPr="00AF5B13">
        <w:rPr>
          <w:rFonts w:ascii="Helvetica" w:hAnsi="Helvetica"/>
        </w:rPr>
        <w:br/>
      </w:r>
    </w:p>
    <w:p w14:paraId="13C275D1" w14:textId="333B2E57" w:rsidR="003E010A" w:rsidRDefault="003E010A">
      <w:pPr>
        <w:rPr>
          <w:rFonts w:ascii="Helvetica" w:hAnsi="Helvetica"/>
        </w:rPr>
      </w:pPr>
      <w:r>
        <w:rPr>
          <w:rFonts w:ascii="Helvetica" w:hAnsi="Helvetica"/>
        </w:rPr>
        <w:t xml:space="preserve">The </w:t>
      </w:r>
      <w:proofErr w:type="spellStart"/>
      <w:r>
        <w:rPr>
          <w:rFonts w:ascii="Helvetica" w:hAnsi="Helvetica"/>
        </w:rPr>
        <w:t>Driva</w:t>
      </w:r>
      <w:proofErr w:type="spellEnd"/>
      <w:r>
        <w:rPr>
          <w:rFonts w:ascii="Helvetica" w:hAnsi="Helvetica"/>
        </w:rPr>
        <w:t xml:space="preserve"> website will need a front end website and I would like a simple template such as:</w:t>
      </w:r>
    </w:p>
    <w:p w14:paraId="1FC0BCB6" w14:textId="4E3A68FD" w:rsidR="001634A2" w:rsidRDefault="003E010A">
      <w:pPr>
        <w:rPr>
          <w:rStyle w:val="Hyperlink"/>
          <w:rFonts w:ascii="Helvetica" w:hAnsi="Helvetica"/>
        </w:rPr>
      </w:pPr>
      <w:r>
        <w:rPr>
          <w:rFonts w:ascii="Helvetica" w:hAnsi="Helvetica"/>
        </w:rPr>
        <w:br/>
      </w:r>
      <w:hyperlink r:id="rId23" w:history="1">
        <w:r w:rsidR="001634A2" w:rsidRPr="00AF5B13">
          <w:rPr>
            <w:rStyle w:val="Hyperlink"/>
            <w:rFonts w:ascii="Helvetica" w:hAnsi="Helvetica"/>
          </w:rPr>
          <w:t>http://templates.aucreative.co/snac/</w:t>
        </w:r>
      </w:hyperlink>
    </w:p>
    <w:p w14:paraId="7035D6DC" w14:textId="77777777" w:rsidR="003E010A" w:rsidRDefault="003E010A">
      <w:pPr>
        <w:rPr>
          <w:rFonts w:ascii="Helvetica" w:hAnsi="Helvetica"/>
        </w:rPr>
      </w:pPr>
    </w:p>
    <w:p w14:paraId="4D9BA556" w14:textId="17EC60F8" w:rsidR="00D42560" w:rsidRDefault="005E651A">
      <w:pPr>
        <w:rPr>
          <w:rFonts w:ascii="Helvetica" w:hAnsi="Helvetica"/>
        </w:rPr>
      </w:pPr>
      <w:r>
        <w:rPr>
          <w:rFonts w:ascii="Helvetica" w:hAnsi="Helvetica"/>
        </w:rPr>
        <w:t>This type of theme introduces users to the app and tries to sell the app to the user. The one page effect of the theme allows information to be concise (which I would like to keep). However, I think there should be links in this one page style that allow</w:t>
      </w:r>
      <w:r w:rsidR="00F15B4F">
        <w:rPr>
          <w:rFonts w:ascii="Helvetica" w:hAnsi="Helvetica"/>
        </w:rPr>
        <w:t>s</w:t>
      </w:r>
      <w:r>
        <w:rPr>
          <w:rFonts w:ascii="Helvetica" w:hAnsi="Helvetica"/>
        </w:rPr>
        <w:t xml:space="preserve"> the user to navigate to other sections of the website that will not have this one page style (for example, Registering (garage user), Login (garage user), Payments (upgrade for app user)</w:t>
      </w:r>
      <w:r w:rsidR="00F15B4F">
        <w:rPr>
          <w:rFonts w:ascii="Helvetica" w:hAnsi="Helvetica"/>
        </w:rPr>
        <w:t xml:space="preserve">, Informative pages, </w:t>
      </w:r>
      <w:proofErr w:type="spellStart"/>
      <w:r w:rsidR="00F15B4F">
        <w:rPr>
          <w:rFonts w:ascii="Helvetica" w:hAnsi="Helvetica"/>
        </w:rPr>
        <w:t>etc</w:t>
      </w:r>
      <w:proofErr w:type="spellEnd"/>
      <w:r w:rsidR="00F15B4F">
        <w:rPr>
          <w:rFonts w:ascii="Helvetica" w:hAnsi="Helvetica"/>
        </w:rPr>
        <w:t>…).</w:t>
      </w:r>
      <w:r>
        <w:rPr>
          <w:rFonts w:ascii="Helvetica" w:hAnsi="Helvetica"/>
        </w:rPr>
        <w:t xml:space="preserve"> </w:t>
      </w:r>
    </w:p>
    <w:p w14:paraId="6722B5A6" w14:textId="77777777" w:rsidR="00D42560" w:rsidRDefault="00D42560">
      <w:pPr>
        <w:rPr>
          <w:rFonts w:ascii="Helvetica" w:hAnsi="Helvetica"/>
        </w:rPr>
      </w:pPr>
    </w:p>
    <w:p w14:paraId="2A43D91D" w14:textId="77777777" w:rsidR="00D42560" w:rsidRDefault="00D42560">
      <w:pPr>
        <w:rPr>
          <w:rFonts w:ascii="Helvetica" w:hAnsi="Helvetica"/>
        </w:rPr>
      </w:pPr>
    </w:p>
    <w:p w14:paraId="07ECF000" w14:textId="77777777" w:rsidR="00D42560" w:rsidRDefault="00D42560">
      <w:pPr>
        <w:rPr>
          <w:rFonts w:ascii="Helvetica" w:hAnsi="Helvetica"/>
        </w:rPr>
      </w:pPr>
    </w:p>
    <w:p w14:paraId="5BACFAB4" w14:textId="77777777" w:rsidR="0011638D" w:rsidRPr="00AF5B13" w:rsidRDefault="0011638D" w:rsidP="00446B7E">
      <w:pPr>
        <w:rPr>
          <w:rFonts w:ascii="Helvetica" w:hAnsi="Helvetica"/>
        </w:rPr>
      </w:pPr>
    </w:p>
    <w:p w14:paraId="5E7CF98B" w14:textId="1441B7F8" w:rsidR="007570A4" w:rsidRPr="00AF5B13" w:rsidRDefault="007570A4" w:rsidP="005D158A">
      <w:pPr>
        <w:rPr>
          <w:rFonts w:ascii="Helvetica" w:hAnsi="Helvetica"/>
        </w:rPr>
      </w:pPr>
    </w:p>
    <w:p w14:paraId="4C63CBCB" w14:textId="77777777" w:rsidR="002D6C59" w:rsidRPr="00AF5B13" w:rsidRDefault="002D6C59" w:rsidP="005D158A">
      <w:pPr>
        <w:rPr>
          <w:rFonts w:ascii="Helvetica" w:hAnsi="Helvetica"/>
        </w:rPr>
      </w:pPr>
    </w:p>
    <w:p w14:paraId="014D2BF0" w14:textId="77777777" w:rsidR="002D6C59" w:rsidRPr="00AF5B13" w:rsidRDefault="002D6C59" w:rsidP="005D158A">
      <w:pPr>
        <w:rPr>
          <w:rFonts w:ascii="Helvetica" w:hAnsi="Helvetica"/>
        </w:rPr>
      </w:pPr>
    </w:p>
    <w:p w14:paraId="583034BB" w14:textId="470A0014" w:rsidR="002D6C59" w:rsidRPr="00F15B4F" w:rsidRDefault="002D6C59" w:rsidP="00F15B4F">
      <w:pPr>
        <w:jc w:val="center"/>
        <w:rPr>
          <w:rFonts w:ascii="Helvetica" w:hAnsi="Helvetica"/>
          <w:b/>
          <w:sz w:val="36"/>
          <w:szCs w:val="36"/>
        </w:rPr>
      </w:pPr>
      <w:r w:rsidRPr="00F15B4F">
        <w:rPr>
          <w:rFonts w:ascii="Helvetica" w:hAnsi="Helvetica"/>
          <w:b/>
          <w:sz w:val="36"/>
          <w:szCs w:val="36"/>
        </w:rPr>
        <w:t>What you will need to begin</w:t>
      </w:r>
    </w:p>
    <w:p w14:paraId="021419D8" w14:textId="77777777" w:rsidR="002D6C59" w:rsidRPr="00AF5B13" w:rsidRDefault="002D6C59" w:rsidP="005D158A">
      <w:pPr>
        <w:rPr>
          <w:rFonts w:ascii="Helvetica" w:hAnsi="Helvetica"/>
        </w:rPr>
      </w:pPr>
    </w:p>
    <w:p w14:paraId="65B1E414" w14:textId="71DD39BA" w:rsidR="002D6C59" w:rsidRPr="00AF5B13" w:rsidRDefault="002D6C59" w:rsidP="002D6C59">
      <w:pPr>
        <w:pStyle w:val="ListParagraph"/>
        <w:numPr>
          <w:ilvl w:val="0"/>
          <w:numId w:val="7"/>
        </w:numPr>
        <w:rPr>
          <w:rFonts w:ascii="Helvetica" w:hAnsi="Helvetica"/>
        </w:rPr>
      </w:pPr>
      <w:r w:rsidRPr="00AF5B13">
        <w:rPr>
          <w:rFonts w:ascii="Helvetica" w:hAnsi="Helvetica"/>
        </w:rPr>
        <w:t xml:space="preserve">A </w:t>
      </w:r>
      <w:proofErr w:type="spellStart"/>
      <w:r w:rsidRPr="00AF5B13">
        <w:rPr>
          <w:rFonts w:ascii="Helvetica" w:hAnsi="Helvetica"/>
        </w:rPr>
        <w:t>Freematics</w:t>
      </w:r>
      <w:proofErr w:type="spellEnd"/>
      <w:r w:rsidRPr="00AF5B13">
        <w:rPr>
          <w:rFonts w:ascii="Helvetica" w:hAnsi="Helvetica"/>
        </w:rPr>
        <w:t xml:space="preserve"> OBD-II emulator will be required for testing.</w:t>
      </w:r>
      <w:r w:rsidRPr="00AF5B13">
        <w:rPr>
          <w:rFonts w:ascii="Helvetica" w:hAnsi="Helvetica"/>
        </w:rPr>
        <w:br/>
      </w:r>
      <w:hyperlink r:id="rId24" w:history="1">
        <w:r w:rsidRPr="00AF5B13">
          <w:rPr>
            <w:rStyle w:val="Hyperlink"/>
            <w:rFonts w:ascii="Helvetica" w:hAnsi="Helvetica"/>
          </w:rPr>
          <w:t>https://freematics.com/store/index.php?route=product/product&amp;product_id=71&amp;search=freematics&amp;page=2</w:t>
        </w:r>
      </w:hyperlink>
    </w:p>
    <w:p w14:paraId="72C9057D" w14:textId="77777777" w:rsidR="002D6C59" w:rsidRDefault="002D6C59" w:rsidP="002D6C59">
      <w:pPr>
        <w:pStyle w:val="ListParagraph"/>
        <w:rPr>
          <w:rFonts w:ascii="Helvetica" w:hAnsi="Helvetica"/>
        </w:rPr>
      </w:pPr>
    </w:p>
    <w:p w14:paraId="4F65919F" w14:textId="069071FB" w:rsidR="00F15B4F" w:rsidRDefault="00F15B4F" w:rsidP="002D6C59">
      <w:pPr>
        <w:pStyle w:val="ListParagraph"/>
        <w:rPr>
          <w:rFonts w:ascii="Helvetica" w:hAnsi="Helvetica"/>
        </w:rPr>
      </w:pPr>
      <w:r>
        <w:rPr>
          <w:rFonts w:ascii="Helvetica" w:hAnsi="Helvetica"/>
        </w:rPr>
        <w:t>I will provide you this if need be.</w:t>
      </w:r>
    </w:p>
    <w:p w14:paraId="6250C36A" w14:textId="77777777" w:rsidR="00F15B4F" w:rsidRPr="00AF5B13" w:rsidRDefault="00F15B4F" w:rsidP="002D6C59">
      <w:pPr>
        <w:pStyle w:val="ListParagraph"/>
        <w:rPr>
          <w:rFonts w:ascii="Helvetica" w:hAnsi="Helvetica"/>
        </w:rPr>
      </w:pPr>
    </w:p>
    <w:p w14:paraId="20A98301" w14:textId="4D1CE246" w:rsidR="002D6C59" w:rsidRPr="00AF5B13" w:rsidRDefault="002D6C59" w:rsidP="002D6C59">
      <w:pPr>
        <w:pStyle w:val="ListParagraph"/>
        <w:numPr>
          <w:ilvl w:val="0"/>
          <w:numId w:val="7"/>
        </w:numPr>
        <w:rPr>
          <w:rFonts w:ascii="Helvetica" w:hAnsi="Helvetica"/>
        </w:rPr>
      </w:pPr>
      <w:r w:rsidRPr="00AF5B13">
        <w:rPr>
          <w:rFonts w:ascii="Helvetica" w:hAnsi="Helvetica"/>
        </w:rPr>
        <w:t xml:space="preserve">A bluetooth 4.0 </w:t>
      </w:r>
      <w:proofErr w:type="gramStart"/>
      <w:r w:rsidRPr="00AF5B13">
        <w:rPr>
          <w:rFonts w:ascii="Helvetica" w:hAnsi="Helvetica"/>
        </w:rPr>
        <w:t>version</w:t>
      </w:r>
      <w:proofErr w:type="gramEnd"/>
      <w:r w:rsidRPr="00AF5B13">
        <w:rPr>
          <w:rFonts w:ascii="Helvetica" w:hAnsi="Helvetica"/>
        </w:rPr>
        <w:t xml:space="preserve"> OBD-II scan dongle hardware that will connect to vehicles.</w:t>
      </w:r>
      <w:r w:rsidRPr="00AF5B13">
        <w:rPr>
          <w:rFonts w:ascii="Helvetica" w:hAnsi="Helvetica"/>
        </w:rPr>
        <w:br/>
      </w:r>
      <w:hyperlink r:id="rId25" w:history="1">
        <w:r w:rsidRPr="00AF5B13">
          <w:rPr>
            <w:rStyle w:val="Hyperlink"/>
            <w:rFonts w:ascii="Helvetica" w:hAnsi="Helvetica"/>
          </w:rPr>
          <w:t>https://www.ebay.co.uk/itm/Viecar-4-0-Bluetooth-v4-0-OBD2-Car-Diagnost</w:t>
        </w:r>
        <w:r w:rsidRPr="00AF5B13">
          <w:rPr>
            <w:rStyle w:val="Hyperlink"/>
            <w:rFonts w:ascii="Helvetica" w:hAnsi="Helvetica"/>
          </w:rPr>
          <w:t>i</w:t>
        </w:r>
        <w:r w:rsidRPr="00AF5B13">
          <w:rPr>
            <w:rStyle w:val="Hyperlink"/>
            <w:rFonts w:ascii="Helvetica" w:hAnsi="Helvetica"/>
          </w:rPr>
          <w:t>cs-Scanner-For-Apple-iOS-Android-PC/263336819319?epid=630663454&amp;hash=item3d5018fa77:g:jAwAAOSwy~BaN88W</w:t>
        </w:r>
      </w:hyperlink>
      <w:r w:rsidRPr="00AF5B13">
        <w:rPr>
          <w:rFonts w:ascii="Helvetica" w:hAnsi="Helvetica"/>
        </w:rPr>
        <w:br/>
      </w:r>
      <w:r w:rsidR="00F15B4F">
        <w:rPr>
          <w:rFonts w:ascii="Helvetica" w:hAnsi="Helvetica"/>
        </w:rPr>
        <w:br/>
        <w:t>I will provide you this if need be.</w:t>
      </w:r>
      <w:r w:rsidR="00F15B4F">
        <w:rPr>
          <w:rFonts w:ascii="Helvetica" w:hAnsi="Helvetica"/>
        </w:rPr>
        <w:br/>
      </w:r>
    </w:p>
    <w:p w14:paraId="167586FA" w14:textId="4FCA2162" w:rsidR="002D6C59" w:rsidRDefault="002D6C59" w:rsidP="002D6C59">
      <w:pPr>
        <w:pStyle w:val="ListParagraph"/>
        <w:numPr>
          <w:ilvl w:val="0"/>
          <w:numId w:val="7"/>
        </w:numPr>
        <w:rPr>
          <w:rFonts w:ascii="Helvetica" w:hAnsi="Helvetica"/>
        </w:rPr>
      </w:pPr>
      <w:r w:rsidRPr="00AF5B13">
        <w:rPr>
          <w:rFonts w:ascii="Helvetica" w:hAnsi="Helvetica"/>
        </w:rPr>
        <w:t>Research and understanding of all APIs listed.</w:t>
      </w:r>
    </w:p>
    <w:p w14:paraId="06850928" w14:textId="77777777" w:rsidR="00BC5E74" w:rsidRDefault="00BC5E74" w:rsidP="00BC5E74">
      <w:pPr>
        <w:rPr>
          <w:rFonts w:ascii="Helvetica" w:hAnsi="Helvetica"/>
        </w:rPr>
      </w:pPr>
    </w:p>
    <w:p w14:paraId="69E505AF" w14:textId="77777777" w:rsidR="00BC5E74" w:rsidRDefault="00BC5E74" w:rsidP="00BC5E74">
      <w:pPr>
        <w:rPr>
          <w:rFonts w:ascii="Helvetica" w:hAnsi="Helvetica"/>
        </w:rPr>
      </w:pPr>
    </w:p>
    <w:p w14:paraId="6582678F" w14:textId="77777777" w:rsidR="00BC5E74" w:rsidRDefault="00BC5E74" w:rsidP="00BC5E74">
      <w:pPr>
        <w:rPr>
          <w:rFonts w:ascii="Helvetica" w:hAnsi="Helvetica"/>
        </w:rPr>
      </w:pPr>
    </w:p>
    <w:p w14:paraId="1217FC2B" w14:textId="77777777" w:rsidR="00BC5E74" w:rsidRDefault="00BC5E74" w:rsidP="00BC5E74">
      <w:pPr>
        <w:rPr>
          <w:rFonts w:ascii="Helvetica" w:hAnsi="Helvetica"/>
        </w:rPr>
      </w:pPr>
    </w:p>
    <w:p w14:paraId="6A271F35" w14:textId="6C5E6FAA" w:rsidR="00BC5E74" w:rsidRDefault="00BC5E74" w:rsidP="00BC5E74">
      <w:pPr>
        <w:jc w:val="center"/>
        <w:rPr>
          <w:rFonts w:ascii="Helvetica" w:hAnsi="Helvetica"/>
          <w:sz w:val="36"/>
          <w:szCs w:val="36"/>
        </w:rPr>
      </w:pPr>
      <w:r>
        <w:rPr>
          <w:rFonts w:ascii="Helvetica" w:hAnsi="Helvetica"/>
          <w:sz w:val="36"/>
          <w:szCs w:val="36"/>
        </w:rPr>
        <w:t>Existing competitors</w:t>
      </w:r>
    </w:p>
    <w:p w14:paraId="1EB6B59A" w14:textId="5B9CF269" w:rsidR="00BC5E74" w:rsidRPr="00BC5E74" w:rsidRDefault="00BC5E74" w:rsidP="00BC5E74">
      <w:pPr>
        <w:rPr>
          <w:rFonts w:ascii="Helvetica" w:hAnsi="Helvetica"/>
        </w:rPr>
      </w:pPr>
      <w:r>
        <w:rPr>
          <w:rFonts w:ascii="Helvetica" w:hAnsi="Helvetica"/>
          <w:sz w:val="36"/>
          <w:szCs w:val="36"/>
        </w:rPr>
        <w:br/>
      </w:r>
      <w:r>
        <w:rPr>
          <w:rFonts w:ascii="Helvetica" w:hAnsi="Helvetica"/>
        </w:rPr>
        <w:t xml:space="preserve">There are a few existing apps that provide similar functionalities to that proposed in this project specification. They provide the important “Diagnostic” functionality (which is one of the selling points of this app). </w:t>
      </w:r>
      <w:r>
        <w:rPr>
          <w:rFonts w:ascii="Helvetica" w:hAnsi="Helvetica"/>
        </w:rPr>
        <w:t xml:space="preserve">The </w:t>
      </w:r>
      <w:r w:rsidR="00D71A5B">
        <w:rPr>
          <w:rFonts w:ascii="Helvetica" w:hAnsi="Helvetica"/>
        </w:rPr>
        <w:t xml:space="preserve">overall </w:t>
      </w:r>
      <w:bookmarkStart w:id="0" w:name="_GoBack"/>
      <w:bookmarkEnd w:id="0"/>
      <w:r>
        <w:rPr>
          <w:rFonts w:ascii="Helvetica" w:hAnsi="Helvetica"/>
        </w:rPr>
        <w:t xml:space="preserve">quality </w:t>
      </w:r>
      <w:r w:rsidR="00823AFE">
        <w:rPr>
          <w:rFonts w:ascii="Helvetica" w:hAnsi="Helvetica"/>
        </w:rPr>
        <w:t xml:space="preserve">(end product) </w:t>
      </w:r>
      <w:r>
        <w:rPr>
          <w:rFonts w:ascii="Helvetica" w:hAnsi="Helvetica"/>
        </w:rPr>
        <w:t xml:space="preserve">of the </w:t>
      </w:r>
      <w:proofErr w:type="spellStart"/>
      <w:r>
        <w:rPr>
          <w:rFonts w:ascii="Helvetica" w:hAnsi="Helvetica"/>
        </w:rPr>
        <w:t>Driva</w:t>
      </w:r>
      <w:proofErr w:type="spellEnd"/>
      <w:r>
        <w:rPr>
          <w:rFonts w:ascii="Helvetica" w:hAnsi="Helvetica"/>
        </w:rPr>
        <w:t xml:space="preserve"> app must be on par with these </w:t>
      </w:r>
      <w:r>
        <w:rPr>
          <w:rFonts w:ascii="Helvetica" w:hAnsi="Helvetica"/>
        </w:rPr>
        <w:t>apps listed:</w:t>
      </w:r>
    </w:p>
    <w:p w14:paraId="3D31BF2F" w14:textId="10AED890" w:rsidR="00BC5E74" w:rsidRDefault="00BC5E74" w:rsidP="00BC5E74">
      <w:pPr>
        <w:rPr>
          <w:rFonts w:ascii="Helvetica" w:hAnsi="Helvetica"/>
        </w:rPr>
      </w:pPr>
    </w:p>
    <w:p w14:paraId="2141E242" w14:textId="77777777" w:rsidR="00BC5E74" w:rsidRDefault="00BC5E74" w:rsidP="00BC5E74">
      <w:pPr>
        <w:rPr>
          <w:rFonts w:ascii="Helvetica" w:hAnsi="Helvetica"/>
        </w:rPr>
      </w:pPr>
    </w:p>
    <w:p w14:paraId="30A9C341" w14:textId="5FD90372" w:rsidR="00BC5E74" w:rsidRPr="00BC5E74" w:rsidRDefault="00BC5E74" w:rsidP="00BC5E74">
      <w:pPr>
        <w:pStyle w:val="ListParagraph"/>
        <w:numPr>
          <w:ilvl w:val="0"/>
          <w:numId w:val="21"/>
        </w:numPr>
        <w:rPr>
          <w:rFonts w:ascii="Helvetica" w:hAnsi="Helvetica"/>
        </w:rPr>
      </w:pPr>
      <w:hyperlink r:id="rId26" w:history="1">
        <w:r w:rsidRPr="00BC5E74">
          <w:rPr>
            <w:rStyle w:val="Hyperlink"/>
            <w:rFonts w:ascii="Helvetica" w:hAnsi="Helvetica"/>
          </w:rPr>
          <w:t>https://automatic.com/</w:t>
        </w:r>
      </w:hyperlink>
    </w:p>
    <w:p w14:paraId="1BDFB531" w14:textId="4A2A0DD9" w:rsidR="00BC5E74" w:rsidRDefault="00BC5E74" w:rsidP="00BC5E74">
      <w:pPr>
        <w:pStyle w:val="ListParagraph"/>
        <w:numPr>
          <w:ilvl w:val="0"/>
          <w:numId w:val="21"/>
        </w:numPr>
        <w:rPr>
          <w:rFonts w:ascii="Helvetica" w:hAnsi="Helvetica"/>
        </w:rPr>
      </w:pPr>
      <w:hyperlink r:id="rId27" w:history="1">
        <w:r w:rsidRPr="00360612">
          <w:rPr>
            <w:rStyle w:val="Hyperlink"/>
            <w:rFonts w:ascii="Helvetica" w:hAnsi="Helvetica"/>
          </w:rPr>
          <w:t>https://caristaapp.com/</w:t>
        </w:r>
      </w:hyperlink>
    </w:p>
    <w:p w14:paraId="7A4B4E10" w14:textId="666BFAA0" w:rsidR="00BC5E74" w:rsidRDefault="00BC5E74" w:rsidP="00BC5E74">
      <w:pPr>
        <w:pStyle w:val="ListParagraph"/>
        <w:numPr>
          <w:ilvl w:val="0"/>
          <w:numId w:val="21"/>
        </w:numPr>
        <w:rPr>
          <w:rFonts w:ascii="Helvetica" w:hAnsi="Helvetica"/>
        </w:rPr>
      </w:pPr>
      <w:hyperlink r:id="rId28" w:history="1">
        <w:r w:rsidRPr="00360612">
          <w:rPr>
            <w:rStyle w:val="Hyperlink"/>
            <w:rFonts w:ascii="Helvetica" w:hAnsi="Helvetica"/>
          </w:rPr>
          <w:t>https://www.obdautodoctor.com/</w:t>
        </w:r>
      </w:hyperlink>
    </w:p>
    <w:p w14:paraId="7D22F8E8" w14:textId="77777777" w:rsidR="00BC5E74" w:rsidRDefault="00BC5E74" w:rsidP="00BC5E74">
      <w:pPr>
        <w:rPr>
          <w:rFonts w:ascii="Helvetica" w:hAnsi="Helvetica"/>
        </w:rPr>
      </w:pPr>
    </w:p>
    <w:p w14:paraId="5B71A0D0" w14:textId="77777777" w:rsidR="00BC5E74" w:rsidRDefault="00BC5E74" w:rsidP="00BC5E74">
      <w:pPr>
        <w:rPr>
          <w:rFonts w:ascii="Helvetica" w:hAnsi="Helvetica"/>
        </w:rPr>
      </w:pPr>
    </w:p>
    <w:sectPr w:rsidR="00BC5E74" w:rsidSect="00674B3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295664"/>
    <w:multiLevelType w:val="hybridMultilevel"/>
    <w:tmpl w:val="E0D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E5620"/>
    <w:multiLevelType w:val="hybridMultilevel"/>
    <w:tmpl w:val="85F0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287C96"/>
    <w:multiLevelType w:val="hybridMultilevel"/>
    <w:tmpl w:val="B8C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042D0"/>
    <w:multiLevelType w:val="hybridMultilevel"/>
    <w:tmpl w:val="E78C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52F8B"/>
    <w:multiLevelType w:val="hybridMultilevel"/>
    <w:tmpl w:val="37E4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318B6"/>
    <w:multiLevelType w:val="hybridMultilevel"/>
    <w:tmpl w:val="7F44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51D1E"/>
    <w:multiLevelType w:val="hybridMultilevel"/>
    <w:tmpl w:val="2028E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30141"/>
    <w:multiLevelType w:val="hybridMultilevel"/>
    <w:tmpl w:val="1690E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0323C"/>
    <w:multiLevelType w:val="hybridMultilevel"/>
    <w:tmpl w:val="CA84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075FB"/>
    <w:multiLevelType w:val="hybridMultilevel"/>
    <w:tmpl w:val="C5B8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B06DF"/>
    <w:multiLevelType w:val="hybridMultilevel"/>
    <w:tmpl w:val="A96A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61F97"/>
    <w:multiLevelType w:val="hybridMultilevel"/>
    <w:tmpl w:val="F4E6B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E36C61"/>
    <w:multiLevelType w:val="hybridMultilevel"/>
    <w:tmpl w:val="407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1217B"/>
    <w:multiLevelType w:val="hybridMultilevel"/>
    <w:tmpl w:val="3B98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0B2682"/>
    <w:multiLevelType w:val="hybridMultilevel"/>
    <w:tmpl w:val="292E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71673"/>
    <w:multiLevelType w:val="hybridMultilevel"/>
    <w:tmpl w:val="C020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3"/>
  </w:num>
  <w:num w:numId="4">
    <w:abstractNumId w:val="14"/>
  </w:num>
  <w:num w:numId="5">
    <w:abstractNumId w:val="9"/>
  </w:num>
  <w:num w:numId="6">
    <w:abstractNumId w:val="15"/>
  </w:num>
  <w:num w:numId="7">
    <w:abstractNumId w:val="16"/>
  </w:num>
  <w:num w:numId="8">
    <w:abstractNumId w:val="0"/>
  </w:num>
  <w:num w:numId="9">
    <w:abstractNumId w:val="1"/>
  </w:num>
  <w:num w:numId="10">
    <w:abstractNumId w:val="2"/>
  </w:num>
  <w:num w:numId="11">
    <w:abstractNumId w:val="3"/>
  </w:num>
  <w:num w:numId="12">
    <w:abstractNumId w:val="4"/>
  </w:num>
  <w:num w:numId="13">
    <w:abstractNumId w:val="10"/>
  </w:num>
  <w:num w:numId="14">
    <w:abstractNumId w:val="8"/>
  </w:num>
  <w:num w:numId="15">
    <w:abstractNumId w:val="7"/>
  </w:num>
  <w:num w:numId="16">
    <w:abstractNumId w:val="6"/>
  </w:num>
  <w:num w:numId="17">
    <w:abstractNumId w:val="5"/>
  </w:num>
  <w:num w:numId="18">
    <w:abstractNumId w:val="20"/>
  </w:num>
  <w:num w:numId="19">
    <w:abstractNumId w:val="18"/>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3D"/>
    <w:rsid w:val="000C336D"/>
    <w:rsid w:val="0011439E"/>
    <w:rsid w:val="0011638D"/>
    <w:rsid w:val="00117A2E"/>
    <w:rsid w:val="00147F64"/>
    <w:rsid w:val="001634A2"/>
    <w:rsid w:val="001B4835"/>
    <w:rsid w:val="002C23C1"/>
    <w:rsid w:val="002D6C59"/>
    <w:rsid w:val="002F4B71"/>
    <w:rsid w:val="003150EA"/>
    <w:rsid w:val="00347924"/>
    <w:rsid w:val="0039156B"/>
    <w:rsid w:val="003A56E0"/>
    <w:rsid w:val="003E010A"/>
    <w:rsid w:val="00403538"/>
    <w:rsid w:val="004073A5"/>
    <w:rsid w:val="00410851"/>
    <w:rsid w:val="00446B7E"/>
    <w:rsid w:val="004E2D07"/>
    <w:rsid w:val="004F3239"/>
    <w:rsid w:val="005557AE"/>
    <w:rsid w:val="005D158A"/>
    <w:rsid w:val="005E651A"/>
    <w:rsid w:val="00636995"/>
    <w:rsid w:val="0065213E"/>
    <w:rsid w:val="00674B3D"/>
    <w:rsid w:val="006D7142"/>
    <w:rsid w:val="007570A4"/>
    <w:rsid w:val="00792401"/>
    <w:rsid w:val="007A5AD7"/>
    <w:rsid w:val="00823AFE"/>
    <w:rsid w:val="008C60F5"/>
    <w:rsid w:val="00993B2B"/>
    <w:rsid w:val="00997F6C"/>
    <w:rsid w:val="009A4976"/>
    <w:rsid w:val="009B5875"/>
    <w:rsid w:val="009F1785"/>
    <w:rsid w:val="00A95160"/>
    <w:rsid w:val="00AB4CCF"/>
    <w:rsid w:val="00AC07ED"/>
    <w:rsid w:val="00AE6220"/>
    <w:rsid w:val="00AF5B13"/>
    <w:rsid w:val="00B9477D"/>
    <w:rsid w:val="00BC5E74"/>
    <w:rsid w:val="00C94F41"/>
    <w:rsid w:val="00CD134D"/>
    <w:rsid w:val="00CD4A53"/>
    <w:rsid w:val="00D42560"/>
    <w:rsid w:val="00D662E7"/>
    <w:rsid w:val="00D71A5B"/>
    <w:rsid w:val="00D85550"/>
    <w:rsid w:val="00DF569E"/>
    <w:rsid w:val="00E93F4D"/>
    <w:rsid w:val="00F013E9"/>
    <w:rsid w:val="00F15B4F"/>
    <w:rsid w:val="00F51FCE"/>
    <w:rsid w:val="00FA6862"/>
    <w:rsid w:val="00FE1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BE6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550"/>
    <w:rPr>
      <w:color w:val="0000FF" w:themeColor="hyperlink"/>
      <w:u w:val="single"/>
    </w:rPr>
  </w:style>
  <w:style w:type="paragraph" w:styleId="ListParagraph">
    <w:name w:val="List Paragraph"/>
    <w:basedOn w:val="Normal"/>
    <w:uiPriority w:val="34"/>
    <w:qFormat/>
    <w:rsid w:val="00D85550"/>
    <w:pPr>
      <w:ind w:left="720"/>
      <w:contextualSpacing/>
    </w:pPr>
  </w:style>
  <w:style w:type="character" w:styleId="FollowedHyperlink">
    <w:name w:val="FollowedHyperlink"/>
    <w:basedOn w:val="DefaultParagraphFont"/>
    <w:uiPriority w:val="99"/>
    <w:semiHidden/>
    <w:unhideWhenUsed/>
    <w:rsid w:val="003915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550"/>
    <w:rPr>
      <w:color w:val="0000FF" w:themeColor="hyperlink"/>
      <w:u w:val="single"/>
    </w:rPr>
  </w:style>
  <w:style w:type="paragraph" w:styleId="ListParagraph">
    <w:name w:val="List Paragraph"/>
    <w:basedOn w:val="Normal"/>
    <w:uiPriority w:val="34"/>
    <w:qFormat/>
    <w:rsid w:val="00D85550"/>
    <w:pPr>
      <w:ind w:left="720"/>
      <w:contextualSpacing/>
    </w:pPr>
  </w:style>
  <w:style w:type="character" w:styleId="FollowedHyperlink">
    <w:name w:val="FollowedHyperlink"/>
    <w:basedOn w:val="DefaultParagraphFont"/>
    <w:uiPriority w:val="99"/>
    <w:semiHidden/>
    <w:unhideWhenUsed/>
    <w:rsid w:val="00391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93430">
      <w:bodyDiv w:val="1"/>
      <w:marLeft w:val="0"/>
      <w:marRight w:val="0"/>
      <w:marTop w:val="0"/>
      <w:marBottom w:val="0"/>
      <w:divBdr>
        <w:top w:val="none" w:sz="0" w:space="0" w:color="auto"/>
        <w:left w:val="none" w:sz="0" w:space="0" w:color="auto"/>
        <w:bottom w:val="none" w:sz="0" w:space="0" w:color="auto"/>
        <w:right w:val="none" w:sz="0" w:space="0" w:color="auto"/>
      </w:divBdr>
    </w:div>
    <w:div w:id="1999070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arvelapp.com/993d7h4/screen/46015154" TargetMode="External"/><Relationship Id="rId20" Type="http://schemas.openxmlformats.org/officeDocument/2006/relationships/hyperlink" Target="https://themeforest.net/item/oscar-the-ultimate-bootstrap-admin-template/20324506?s_rank=3" TargetMode="External"/><Relationship Id="rId21" Type="http://schemas.openxmlformats.org/officeDocument/2006/relationships/hyperlink" Target="https://www.dropbox.com/s/ibz8hmgxk6d1lhf/Driva%20Web%20Admin.zip?dl=0" TargetMode="External"/><Relationship Id="rId22" Type="http://schemas.openxmlformats.org/officeDocument/2006/relationships/hyperlink" Target="https://www.dropbox.com/s/obpguu4q3vr5zp2/Driva%20Garage%20User.zip?dl=0" TargetMode="External"/><Relationship Id="rId23" Type="http://schemas.openxmlformats.org/officeDocument/2006/relationships/hyperlink" Target="http://templates.aucreative.co/snac/" TargetMode="External"/><Relationship Id="rId24" Type="http://schemas.openxmlformats.org/officeDocument/2006/relationships/hyperlink" Target="https://freematics.com/store/index.php?route=product/product&amp;product_id=71&amp;search=freematics&amp;page=2" TargetMode="External"/><Relationship Id="rId25" Type="http://schemas.openxmlformats.org/officeDocument/2006/relationships/hyperlink" Target="https://www.ebay.co.uk/itm/Viecar-4-0-Bluetooth-v4-0-OBD2-Car-Diagnostics-Scanner-For-Apple-iOS-Android-PC/263336819319?epid=630663454&amp;hash=item3d5018fa77:g:jAwAAOSwy~BaN88W" TargetMode="External"/><Relationship Id="rId26" Type="http://schemas.openxmlformats.org/officeDocument/2006/relationships/hyperlink" Target="https://automatic.com/" TargetMode="External"/><Relationship Id="rId27" Type="http://schemas.openxmlformats.org/officeDocument/2006/relationships/hyperlink" Target="https://caristaapp.com/" TargetMode="External"/><Relationship Id="rId28" Type="http://schemas.openxmlformats.org/officeDocument/2006/relationships/hyperlink" Target="https://www.obdautodoctor.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marvelapp.com/993d7h4/screen/46015148" TargetMode="External"/><Relationship Id="rId11" Type="http://schemas.openxmlformats.org/officeDocument/2006/relationships/hyperlink" Target="https://console.bluemix.net/docs/services/HellaVentures/index.html" TargetMode="External"/><Relationship Id="rId12" Type="http://schemas.openxmlformats.org/officeDocument/2006/relationships/hyperlink" Target="https://marvelapp.com/993d7h4/screen/46015172" TargetMode="External"/><Relationship Id="rId13" Type="http://schemas.openxmlformats.org/officeDocument/2006/relationships/hyperlink" Target="https://marvelapp.com/993d7h4/screen/46015178" TargetMode="External"/><Relationship Id="rId14" Type="http://schemas.openxmlformats.org/officeDocument/2006/relationships/hyperlink" Target="https://marvelapp.com/993d7h4/screen/46015184" TargetMode="External"/><Relationship Id="rId15" Type="http://schemas.openxmlformats.org/officeDocument/2006/relationships/hyperlink" Target="https://marvelapp.com/993d7h4/screen/46015178" TargetMode="External"/><Relationship Id="rId16" Type="http://schemas.openxmlformats.org/officeDocument/2006/relationships/hyperlink" Target="https://marvelapp.com/993d7h4/screen/46015191" TargetMode="External"/><Relationship Id="rId17" Type="http://schemas.openxmlformats.org/officeDocument/2006/relationships/hyperlink" Target="https://marvelapp.com/993d7h4/screen/46015192" TargetMode="External"/><Relationship Id="rId18" Type="http://schemas.openxmlformats.org/officeDocument/2006/relationships/hyperlink" Target="https://marvelapp.com/993d7h4/screen/46015154" TargetMode="External"/><Relationship Id="rId19" Type="http://schemas.openxmlformats.org/officeDocument/2006/relationships/hyperlink" Target="https://marvelapp.com/993d7h4/screen/4601515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rvelapp.com/993d7h4/screen/46015134" TargetMode="External"/><Relationship Id="rId7" Type="http://schemas.openxmlformats.org/officeDocument/2006/relationships/hyperlink" Target="https://marvelapp.com/993d7h4/screen/46015144" TargetMode="External"/><Relationship Id="rId8" Type="http://schemas.openxmlformats.org/officeDocument/2006/relationships/hyperlink" Target="https://www.motorspec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2737</Words>
  <Characters>15605</Characters>
  <Application>Microsoft Macintosh Word</Application>
  <DocSecurity>0</DocSecurity>
  <Lines>130</Lines>
  <Paragraphs>36</Paragraphs>
  <ScaleCrop>false</ScaleCrop>
  <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Donitech</dc:creator>
  <cp:keywords/>
  <dc:description/>
  <cp:lastModifiedBy>Donitech</cp:lastModifiedBy>
  <cp:revision>8</cp:revision>
  <dcterms:created xsi:type="dcterms:W3CDTF">2018-07-25T20:09:00Z</dcterms:created>
  <dcterms:modified xsi:type="dcterms:W3CDTF">2018-08-03T15:21:00Z</dcterms:modified>
</cp:coreProperties>
</file>